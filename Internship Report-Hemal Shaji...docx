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C6" w:rsidRPr="00407B02" w:rsidRDefault="00DC0493" w:rsidP="00257E4A">
      <w:pPr>
        <w:spacing w:before="54"/>
        <w:ind w:left="198" w:right="236"/>
        <w:jc w:val="center"/>
        <w:rPr>
          <w:sz w:val="48"/>
          <w:szCs w:val="48"/>
        </w:rPr>
      </w:pPr>
      <w:r w:rsidRPr="00407B02">
        <w:rPr>
          <w:b/>
          <w:bCs/>
          <w:sz w:val="48"/>
          <w:szCs w:val="48"/>
        </w:rPr>
        <w:t>INTERNSHIP</w:t>
      </w:r>
      <w:r w:rsidRPr="00407B02">
        <w:rPr>
          <w:b/>
          <w:bCs/>
          <w:spacing w:val="57"/>
          <w:sz w:val="48"/>
          <w:szCs w:val="48"/>
        </w:rPr>
        <w:t xml:space="preserve"> </w:t>
      </w:r>
      <w:r w:rsidRPr="00407B02">
        <w:rPr>
          <w:b/>
          <w:bCs/>
          <w:sz w:val="48"/>
          <w:szCs w:val="48"/>
        </w:rPr>
        <w:t>REPORT</w:t>
      </w:r>
    </w:p>
    <w:p w:rsidR="00902DC6" w:rsidRPr="00407B02" w:rsidRDefault="00902DC6" w:rsidP="00257E4A">
      <w:pPr>
        <w:spacing w:before="11"/>
        <w:jc w:val="center"/>
        <w:rPr>
          <w:sz w:val="48"/>
          <w:szCs w:val="48"/>
        </w:rPr>
      </w:pPr>
    </w:p>
    <w:p w:rsidR="00902DC6" w:rsidRPr="00407B02" w:rsidRDefault="00DC0493" w:rsidP="00407B02">
      <w:pPr>
        <w:spacing w:before="177" w:line="274" w:lineRule="atLeast"/>
        <w:ind w:left="198" w:right="295"/>
        <w:jc w:val="center"/>
        <w:rPr>
          <w:sz w:val="32"/>
          <w:szCs w:val="32"/>
        </w:rPr>
      </w:pPr>
      <w:r w:rsidRPr="00407B02">
        <w:rPr>
          <w:sz w:val="32"/>
          <w:szCs w:val="32"/>
        </w:rPr>
        <w:t>A report submitted in partial fulfillment of the requirements for the Award of Degree of</w:t>
      </w:r>
    </w:p>
    <w:p w:rsidR="00902DC6" w:rsidRPr="00407B02" w:rsidRDefault="00902DC6" w:rsidP="00257E4A">
      <w:pPr>
        <w:jc w:val="center"/>
        <w:rPr>
          <w:sz w:val="32"/>
          <w:szCs w:val="32"/>
        </w:rPr>
      </w:pPr>
    </w:p>
    <w:p w:rsidR="00902DC6" w:rsidRPr="00407B02" w:rsidRDefault="00DC0493" w:rsidP="00407B02">
      <w:pPr>
        <w:pStyle w:val="Heading2"/>
        <w:keepNext w:val="0"/>
        <w:keepLines w:val="0"/>
        <w:spacing w:before="0"/>
        <w:ind w:left="198" w:right="291"/>
        <w:jc w:val="center"/>
        <w:rPr>
          <w:sz w:val="32"/>
          <w:szCs w:val="32"/>
        </w:rPr>
      </w:pPr>
      <w:r w:rsidRPr="00407B02">
        <w:rPr>
          <w:rFonts w:ascii="Times New Roman" w:eastAsia="Times New Roman" w:hAnsi="Times New Roman" w:cs="Times New Roman"/>
          <w:color w:val="auto"/>
          <w:sz w:val="32"/>
          <w:szCs w:val="32"/>
        </w:rPr>
        <w:t>BACHELOR</w:t>
      </w:r>
      <w:r w:rsidRPr="00407B02">
        <w:rPr>
          <w:rFonts w:ascii="Times New Roman" w:eastAsia="Times New Roman" w:hAnsi="Times New Roman" w:cs="Times New Roman"/>
          <w:color w:val="auto"/>
          <w:spacing w:val="-1"/>
          <w:sz w:val="32"/>
          <w:szCs w:val="32"/>
        </w:rPr>
        <w:t xml:space="preserve"> </w:t>
      </w:r>
      <w:r w:rsidRPr="00407B02">
        <w:rPr>
          <w:rFonts w:ascii="Times New Roman" w:eastAsia="Times New Roman" w:hAnsi="Times New Roman" w:cs="Times New Roman"/>
          <w:color w:val="auto"/>
          <w:sz w:val="32"/>
          <w:szCs w:val="32"/>
        </w:rPr>
        <w:t>OF</w:t>
      </w:r>
      <w:r w:rsidRPr="00407B02">
        <w:rPr>
          <w:rFonts w:ascii="Times New Roman" w:eastAsia="Times New Roman" w:hAnsi="Times New Roman" w:cs="Times New Roman"/>
          <w:color w:val="auto"/>
          <w:spacing w:val="-3"/>
          <w:sz w:val="32"/>
          <w:szCs w:val="32"/>
        </w:rPr>
        <w:t xml:space="preserve"> </w:t>
      </w:r>
      <w:r w:rsidRPr="00407B02">
        <w:rPr>
          <w:rFonts w:ascii="Times New Roman" w:eastAsia="Times New Roman" w:hAnsi="Times New Roman" w:cs="Times New Roman"/>
          <w:color w:val="auto"/>
          <w:sz w:val="32"/>
          <w:szCs w:val="32"/>
        </w:rPr>
        <w:t>TECHNOLOGY</w:t>
      </w:r>
    </w:p>
    <w:p w:rsidR="00902DC6" w:rsidRPr="00407B02" w:rsidRDefault="00DC0493" w:rsidP="00407B02">
      <w:pPr>
        <w:spacing w:before="45"/>
        <w:ind w:left="198" w:right="289"/>
        <w:jc w:val="center"/>
        <w:rPr>
          <w:sz w:val="32"/>
          <w:szCs w:val="32"/>
        </w:rPr>
      </w:pPr>
      <w:proofErr w:type="gramStart"/>
      <w:r w:rsidRPr="00407B02">
        <w:rPr>
          <w:b/>
          <w:bCs/>
          <w:sz w:val="32"/>
          <w:szCs w:val="32"/>
        </w:rPr>
        <w:t>in</w:t>
      </w:r>
      <w:proofErr w:type="gramEnd"/>
    </w:p>
    <w:p w:rsidR="00902DC6" w:rsidRDefault="00DC0493" w:rsidP="00407B02">
      <w:pPr>
        <w:pStyle w:val="Heading2"/>
        <w:keepNext w:val="0"/>
        <w:keepLines w:val="0"/>
        <w:spacing w:before="41"/>
        <w:ind w:left="198" w:right="299"/>
        <w:jc w:val="center"/>
        <w:rPr>
          <w:rFonts w:ascii="Times New Roman" w:eastAsia="Times New Roman" w:hAnsi="Times New Roman" w:cs="Times New Roman"/>
          <w:color w:val="auto"/>
          <w:sz w:val="32"/>
          <w:szCs w:val="32"/>
        </w:rPr>
      </w:pPr>
      <w:r w:rsidRPr="00407B02">
        <w:rPr>
          <w:rFonts w:ascii="Times New Roman" w:eastAsia="Times New Roman" w:hAnsi="Times New Roman" w:cs="Times New Roman"/>
          <w:color w:val="auto"/>
          <w:sz w:val="32"/>
          <w:szCs w:val="32"/>
        </w:rPr>
        <w:t>COMPUTER</w:t>
      </w:r>
      <w:r w:rsidRPr="00407B02">
        <w:rPr>
          <w:rFonts w:ascii="Times New Roman" w:eastAsia="Times New Roman" w:hAnsi="Times New Roman" w:cs="Times New Roman"/>
          <w:color w:val="auto"/>
          <w:spacing w:val="-3"/>
          <w:sz w:val="32"/>
          <w:szCs w:val="32"/>
        </w:rPr>
        <w:t xml:space="preserve"> </w:t>
      </w:r>
      <w:r w:rsidRPr="00407B02">
        <w:rPr>
          <w:rFonts w:ascii="Times New Roman" w:eastAsia="Times New Roman" w:hAnsi="Times New Roman" w:cs="Times New Roman"/>
          <w:color w:val="auto"/>
          <w:sz w:val="32"/>
          <w:szCs w:val="32"/>
        </w:rPr>
        <w:t>SCIENCE</w:t>
      </w:r>
      <w:r w:rsidRPr="00407B02">
        <w:rPr>
          <w:rFonts w:ascii="Times New Roman" w:eastAsia="Times New Roman" w:hAnsi="Times New Roman" w:cs="Times New Roman"/>
          <w:color w:val="auto"/>
          <w:spacing w:val="-4"/>
          <w:sz w:val="32"/>
          <w:szCs w:val="32"/>
        </w:rPr>
        <w:t xml:space="preserve"> </w:t>
      </w:r>
      <w:r w:rsidRPr="00407B02">
        <w:rPr>
          <w:rFonts w:ascii="Times New Roman" w:eastAsia="Times New Roman" w:hAnsi="Times New Roman" w:cs="Times New Roman"/>
          <w:color w:val="auto"/>
          <w:sz w:val="32"/>
          <w:szCs w:val="32"/>
        </w:rPr>
        <w:t>AND</w:t>
      </w:r>
      <w:r w:rsidRPr="00407B02">
        <w:rPr>
          <w:rFonts w:ascii="Times New Roman" w:eastAsia="Times New Roman" w:hAnsi="Times New Roman" w:cs="Times New Roman"/>
          <w:color w:val="auto"/>
          <w:spacing w:val="-1"/>
          <w:sz w:val="32"/>
          <w:szCs w:val="32"/>
        </w:rPr>
        <w:t xml:space="preserve"> </w:t>
      </w:r>
      <w:r w:rsidRPr="00407B02">
        <w:rPr>
          <w:rFonts w:ascii="Times New Roman" w:eastAsia="Times New Roman" w:hAnsi="Times New Roman" w:cs="Times New Roman"/>
          <w:color w:val="auto"/>
          <w:sz w:val="32"/>
          <w:szCs w:val="32"/>
        </w:rPr>
        <w:t>ENGINEERING</w:t>
      </w:r>
    </w:p>
    <w:p w:rsidR="00407B02" w:rsidRPr="00407B02" w:rsidRDefault="00407B02" w:rsidP="00407B02"/>
    <w:p w:rsidR="00257E4A" w:rsidRPr="00407B02" w:rsidRDefault="00257E4A" w:rsidP="00257E4A">
      <w:pPr>
        <w:spacing w:before="46" w:line="281" w:lineRule="auto"/>
        <w:ind w:left="4077" w:right="4102" w:firstLine="15"/>
        <w:jc w:val="center"/>
        <w:rPr>
          <w:b/>
          <w:bCs/>
          <w:sz w:val="32"/>
          <w:szCs w:val="32"/>
        </w:rPr>
      </w:pPr>
      <w:r w:rsidRPr="00407B02">
        <w:rPr>
          <w:b/>
          <w:bCs/>
          <w:sz w:val="32"/>
          <w:szCs w:val="32"/>
        </w:rPr>
        <w:t>B</w:t>
      </w:r>
      <w:r w:rsidR="00DC0493" w:rsidRPr="00407B02">
        <w:rPr>
          <w:b/>
          <w:bCs/>
          <w:sz w:val="32"/>
          <w:szCs w:val="32"/>
        </w:rPr>
        <w:t>y</w:t>
      </w:r>
    </w:p>
    <w:p w:rsidR="00902DC6" w:rsidRPr="00407B02" w:rsidRDefault="00257E4A" w:rsidP="00407B02">
      <w:pPr>
        <w:pStyle w:val="NoSpacing"/>
        <w:jc w:val="center"/>
        <w:rPr>
          <w:sz w:val="32"/>
          <w:szCs w:val="32"/>
        </w:rPr>
      </w:pPr>
      <w:r w:rsidRPr="00407B02">
        <w:rPr>
          <w:b/>
          <w:bCs/>
          <w:spacing w:val="-1"/>
          <w:sz w:val="32"/>
          <w:szCs w:val="32"/>
        </w:rPr>
        <w:t>HEMA</w:t>
      </w:r>
      <w:r w:rsidR="00DC0493" w:rsidRPr="00407B02">
        <w:rPr>
          <w:b/>
          <w:bCs/>
          <w:spacing w:val="-1"/>
          <w:sz w:val="32"/>
          <w:szCs w:val="32"/>
        </w:rPr>
        <w:t xml:space="preserve">L </w:t>
      </w:r>
      <w:r w:rsidR="00407B02" w:rsidRPr="00407B02">
        <w:rPr>
          <w:b/>
          <w:bCs/>
          <w:spacing w:val="-1"/>
          <w:sz w:val="32"/>
          <w:szCs w:val="32"/>
        </w:rPr>
        <w:t>S</w:t>
      </w:r>
      <w:r w:rsidR="00DC0493" w:rsidRPr="00407B02">
        <w:rPr>
          <w:b/>
          <w:bCs/>
          <w:spacing w:val="-1"/>
          <w:sz w:val="32"/>
          <w:szCs w:val="32"/>
        </w:rPr>
        <w:t>HAJI</w:t>
      </w:r>
    </w:p>
    <w:p w:rsidR="00902DC6" w:rsidRPr="00407B02" w:rsidRDefault="00902DC6" w:rsidP="00257E4A">
      <w:pPr>
        <w:spacing w:before="46" w:line="281" w:lineRule="auto"/>
        <w:ind w:left="4077" w:right="4102" w:firstLine="15"/>
        <w:jc w:val="center"/>
        <w:rPr>
          <w:sz w:val="32"/>
          <w:szCs w:val="32"/>
        </w:rPr>
      </w:pPr>
    </w:p>
    <w:p w:rsidR="00902DC6" w:rsidRDefault="00DC0493" w:rsidP="00257E4A">
      <w:pPr>
        <w:pStyle w:val="Heading2"/>
        <w:keepNext w:val="0"/>
        <w:keepLines w:val="0"/>
        <w:spacing w:before="0" w:line="249" w:lineRule="atLeast"/>
        <w:ind w:left="198" w:right="221"/>
        <w:jc w:val="center"/>
        <w:rPr>
          <w:rFonts w:ascii="Times New Roman" w:eastAsia="Times New Roman" w:hAnsi="Times New Roman" w:cs="Times New Roman"/>
          <w:color w:val="auto"/>
          <w:spacing w:val="1"/>
          <w:sz w:val="32"/>
          <w:szCs w:val="32"/>
        </w:rPr>
      </w:pPr>
      <w:r w:rsidRPr="00407B02">
        <w:rPr>
          <w:rFonts w:ascii="Times New Roman" w:eastAsia="Times New Roman" w:hAnsi="Times New Roman" w:cs="Times New Roman"/>
          <w:color w:val="auto"/>
          <w:sz w:val="32"/>
          <w:szCs w:val="32"/>
        </w:rPr>
        <w:t>Regd.</w:t>
      </w:r>
      <w:r w:rsidRPr="00407B02">
        <w:rPr>
          <w:rFonts w:ascii="Times New Roman" w:eastAsia="Times New Roman" w:hAnsi="Times New Roman" w:cs="Times New Roman"/>
          <w:color w:val="auto"/>
          <w:spacing w:val="2"/>
          <w:sz w:val="32"/>
          <w:szCs w:val="32"/>
        </w:rPr>
        <w:t xml:space="preserve"> </w:t>
      </w:r>
      <w:r w:rsidRPr="00407B02">
        <w:rPr>
          <w:rFonts w:ascii="Times New Roman" w:eastAsia="Times New Roman" w:hAnsi="Times New Roman" w:cs="Times New Roman"/>
          <w:color w:val="auto"/>
          <w:sz w:val="32"/>
          <w:szCs w:val="32"/>
        </w:rPr>
        <w:t>No.:</w:t>
      </w:r>
      <w:r w:rsidRPr="00407B02">
        <w:rPr>
          <w:rFonts w:ascii="Times New Roman" w:eastAsia="Times New Roman" w:hAnsi="Times New Roman" w:cs="Times New Roman"/>
          <w:color w:val="auto"/>
          <w:spacing w:val="1"/>
          <w:sz w:val="32"/>
          <w:szCs w:val="32"/>
        </w:rPr>
        <w:t> MGP21UCS065</w:t>
      </w:r>
    </w:p>
    <w:p w:rsidR="00343175" w:rsidRDefault="00343175" w:rsidP="00343175"/>
    <w:p w:rsidR="00343175" w:rsidRPr="00343175" w:rsidRDefault="00343175" w:rsidP="00343175"/>
    <w:p w:rsidR="00343175" w:rsidRPr="00407B02" w:rsidRDefault="00343175" w:rsidP="00343175">
      <w:pPr>
        <w:spacing w:before="12"/>
        <w:ind w:left="198" w:right="286"/>
        <w:jc w:val="center"/>
        <w:rPr>
          <w:sz w:val="32"/>
          <w:szCs w:val="32"/>
        </w:rPr>
      </w:pPr>
      <w:r>
        <w:rPr>
          <w:b/>
          <w:bCs/>
          <w:sz w:val="32"/>
          <w:szCs w:val="32"/>
        </w:rPr>
        <w:t xml:space="preserve">Pearl Data Direct </w:t>
      </w:r>
    </w:p>
    <w:p w:rsidR="00343175" w:rsidRPr="00407B02" w:rsidRDefault="00343175" w:rsidP="00343175">
      <w:pPr>
        <w:spacing w:before="1"/>
        <w:jc w:val="center"/>
        <w:rPr>
          <w:sz w:val="32"/>
          <w:szCs w:val="32"/>
        </w:rPr>
      </w:pPr>
    </w:p>
    <w:p w:rsidR="00343175" w:rsidRDefault="00343175" w:rsidP="00343175">
      <w:pPr>
        <w:spacing w:before="12"/>
        <w:ind w:left="198" w:right="286"/>
        <w:jc w:val="center"/>
        <w:rPr>
          <w:b/>
          <w:bCs/>
          <w:sz w:val="32"/>
          <w:szCs w:val="32"/>
        </w:rPr>
      </w:pPr>
      <w:bookmarkStart w:id="0" w:name="_Duration__8th_May__2017_to_7th_June__20"/>
      <w:bookmarkEnd w:id="0"/>
      <w:r w:rsidRPr="00407B02">
        <w:rPr>
          <w:b/>
          <w:bCs/>
          <w:sz w:val="32"/>
          <w:szCs w:val="32"/>
        </w:rPr>
        <w:t>Duration:</w:t>
      </w:r>
      <w:r w:rsidRPr="00407B02">
        <w:rPr>
          <w:b/>
          <w:bCs/>
          <w:spacing w:val="3"/>
          <w:sz w:val="32"/>
          <w:szCs w:val="32"/>
        </w:rPr>
        <w:t> 7</w:t>
      </w:r>
      <w:r w:rsidRPr="00407B02">
        <w:rPr>
          <w:b/>
          <w:bCs/>
          <w:sz w:val="32"/>
          <w:szCs w:val="32"/>
          <w:vertAlign w:val="superscript"/>
        </w:rPr>
        <w:t>th</w:t>
      </w:r>
      <w:proofErr w:type="gramStart"/>
      <w:r w:rsidRPr="00407B02">
        <w:rPr>
          <w:b/>
          <w:bCs/>
          <w:spacing w:val="-2"/>
          <w:sz w:val="32"/>
          <w:szCs w:val="32"/>
          <w:vertAlign w:val="superscript"/>
        </w:rPr>
        <w:t> </w:t>
      </w:r>
      <w:r w:rsidRPr="00407B02">
        <w:rPr>
          <w:b/>
          <w:bCs/>
          <w:spacing w:val="3"/>
          <w:sz w:val="32"/>
          <w:szCs w:val="32"/>
        </w:rPr>
        <w:t> Aug</w:t>
      </w:r>
      <w:proofErr w:type="gramEnd"/>
      <w:r w:rsidRPr="00407B02">
        <w:rPr>
          <w:b/>
          <w:bCs/>
          <w:spacing w:val="3"/>
          <w:sz w:val="32"/>
          <w:szCs w:val="32"/>
        </w:rPr>
        <w:t> </w:t>
      </w:r>
      <w:r w:rsidRPr="00407B02">
        <w:rPr>
          <w:b/>
          <w:bCs/>
          <w:sz w:val="32"/>
          <w:szCs w:val="32"/>
        </w:rPr>
        <w:t>2023</w:t>
      </w:r>
      <w:r w:rsidRPr="00407B02">
        <w:rPr>
          <w:b/>
          <w:bCs/>
          <w:spacing w:val="-4"/>
          <w:sz w:val="32"/>
          <w:szCs w:val="32"/>
        </w:rPr>
        <w:t> </w:t>
      </w:r>
      <w:r w:rsidRPr="00407B02">
        <w:rPr>
          <w:b/>
          <w:bCs/>
          <w:sz w:val="32"/>
          <w:szCs w:val="32"/>
        </w:rPr>
        <w:t>to</w:t>
      </w:r>
      <w:r w:rsidRPr="00407B02">
        <w:rPr>
          <w:b/>
          <w:bCs/>
          <w:spacing w:val="-4"/>
          <w:sz w:val="32"/>
          <w:szCs w:val="32"/>
        </w:rPr>
        <w:t> 1</w:t>
      </w:r>
      <w:r w:rsidRPr="00407B02">
        <w:rPr>
          <w:b/>
          <w:bCs/>
          <w:sz w:val="32"/>
          <w:szCs w:val="32"/>
          <w:vertAlign w:val="superscript"/>
        </w:rPr>
        <w:t>th</w:t>
      </w:r>
      <w:r w:rsidRPr="00407B02">
        <w:rPr>
          <w:b/>
          <w:bCs/>
          <w:spacing w:val="-1"/>
          <w:sz w:val="32"/>
          <w:szCs w:val="32"/>
        </w:rPr>
        <w:t> SEP</w:t>
      </w:r>
      <w:r w:rsidRPr="00407B02">
        <w:rPr>
          <w:b/>
          <w:bCs/>
          <w:sz w:val="32"/>
          <w:szCs w:val="32"/>
        </w:rPr>
        <w:t>,</w:t>
      </w:r>
      <w:r w:rsidRPr="00407B02">
        <w:rPr>
          <w:b/>
          <w:bCs/>
          <w:spacing w:val="-2"/>
          <w:sz w:val="32"/>
          <w:szCs w:val="32"/>
        </w:rPr>
        <w:t> 2023</w:t>
      </w:r>
    </w:p>
    <w:p w:rsidR="00343175" w:rsidRDefault="00343175" w:rsidP="00343175">
      <w:pPr>
        <w:jc w:val="center"/>
      </w:pPr>
    </w:p>
    <w:p w:rsidR="00343175" w:rsidRPr="00343175" w:rsidRDefault="00343175" w:rsidP="00343175"/>
    <w:p w:rsidR="00343175" w:rsidRDefault="00343175" w:rsidP="00343175">
      <w:pPr>
        <w:spacing w:before="17"/>
        <w:ind w:left="198" w:right="306"/>
        <w:jc w:val="center"/>
        <w:rPr>
          <w:sz w:val="32"/>
          <w:szCs w:val="32"/>
        </w:rPr>
      </w:pPr>
    </w:p>
    <w:p w:rsidR="00343175" w:rsidRDefault="00343175" w:rsidP="00343175">
      <w:pPr>
        <w:spacing w:before="17"/>
        <w:ind w:left="198" w:right="306"/>
        <w:jc w:val="center"/>
        <w:rPr>
          <w:sz w:val="32"/>
          <w:szCs w:val="32"/>
        </w:rPr>
      </w:pPr>
      <w:r>
        <w:rPr>
          <w:noProof/>
          <w:sz w:val="32"/>
          <w:szCs w:val="32"/>
        </w:rPr>
        <w:drawing>
          <wp:inline distT="0" distB="0" distL="0" distR="0">
            <wp:extent cx="1480457" cy="14804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495512" cy="1495512"/>
                    </a:xfrm>
                    <a:prstGeom prst="rect">
                      <a:avLst/>
                    </a:prstGeom>
                  </pic:spPr>
                </pic:pic>
              </a:graphicData>
            </a:graphic>
          </wp:inline>
        </w:drawing>
      </w:r>
    </w:p>
    <w:p w:rsidR="00343175" w:rsidRPr="00407B02" w:rsidRDefault="00343175" w:rsidP="00343175">
      <w:pPr>
        <w:jc w:val="center"/>
        <w:rPr>
          <w:sz w:val="32"/>
          <w:szCs w:val="32"/>
        </w:rPr>
      </w:pPr>
      <w:r w:rsidRPr="00407B02">
        <w:rPr>
          <w:rFonts w:ascii="Arial Black" w:eastAsia="Arial Black" w:hAnsi="Arial Black" w:cs="Arial Black"/>
          <w:sz w:val="32"/>
          <w:szCs w:val="32"/>
        </w:rPr>
        <w:t>SAINTGITS COLLEGE OF ENGINEERING</w:t>
      </w:r>
    </w:p>
    <w:p w:rsidR="00343175" w:rsidRPr="00407B02" w:rsidRDefault="00343175" w:rsidP="00343175">
      <w:pPr>
        <w:spacing w:before="177" w:line="274" w:lineRule="atLeast"/>
        <w:ind w:left="198" w:right="295"/>
        <w:jc w:val="center"/>
        <w:rPr>
          <w:sz w:val="32"/>
          <w:szCs w:val="32"/>
        </w:rPr>
      </w:pPr>
      <w:r w:rsidRPr="00407B02">
        <w:rPr>
          <w:sz w:val="32"/>
          <w:szCs w:val="32"/>
        </w:rPr>
        <w:t>(An</w:t>
      </w:r>
      <w:r w:rsidRPr="00407B02">
        <w:rPr>
          <w:spacing w:val="-7"/>
          <w:sz w:val="32"/>
          <w:szCs w:val="32"/>
        </w:rPr>
        <w:t xml:space="preserve"> </w:t>
      </w:r>
      <w:r w:rsidRPr="00407B02">
        <w:rPr>
          <w:sz w:val="32"/>
          <w:szCs w:val="32"/>
        </w:rPr>
        <w:t>Autonomous</w:t>
      </w:r>
      <w:r w:rsidRPr="00407B02">
        <w:rPr>
          <w:spacing w:val="-2"/>
          <w:sz w:val="32"/>
          <w:szCs w:val="32"/>
        </w:rPr>
        <w:t xml:space="preserve"> </w:t>
      </w:r>
      <w:r w:rsidRPr="00407B02">
        <w:rPr>
          <w:sz w:val="32"/>
          <w:szCs w:val="32"/>
        </w:rPr>
        <w:t>Institution)</w:t>
      </w:r>
    </w:p>
    <w:p w:rsidR="00343175" w:rsidRDefault="00343175" w:rsidP="00343175">
      <w:pPr>
        <w:spacing w:before="17"/>
        <w:ind w:left="198" w:right="306"/>
        <w:jc w:val="center"/>
        <w:rPr>
          <w:sz w:val="32"/>
          <w:szCs w:val="32"/>
        </w:rPr>
      </w:pPr>
      <w:r w:rsidRPr="00407B02">
        <w:rPr>
          <w:sz w:val="32"/>
          <w:szCs w:val="32"/>
        </w:rPr>
        <w:t>2021-2025</w:t>
      </w:r>
    </w:p>
    <w:p w:rsidR="00343175" w:rsidRPr="00407B02" w:rsidRDefault="00343175" w:rsidP="00343175">
      <w:pPr>
        <w:rPr>
          <w:sz w:val="32"/>
          <w:szCs w:val="32"/>
        </w:rPr>
      </w:pPr>
    </w:p>
    <w:p w:rsidR="00343175" w:rsidRDefault="00343175" w:rsidP="00343175">
      <w:pPr>
        <w:pStyle w:val="Heading1"/>
        <w:keepNext w:val="0"/>
        <w:keepLines w:val="0"/>
        <w:spacing w:before="73"/>
        <w:ind w:right="335"/>
        <w:rPr>
          <w:rFonts w:ascii="Times New Roman" w:eastAsia="Times New Roman" w:hAnsi="Times New Roman" w:cs="Times New Roman"/>
          <w:color w:val="auto"/>
          <w:sz w:val="32"/>
          <w:szCs w:val="32"/>
        </w:rPr>
      </w:pPr>
    </w:p>
    <w:p w:rsidR="00902DC6" w:rsidRPr="001B13C0" w:rsidRDefault="00DC0493" w:rsidP="00343175">
      <w:pPr>
        <w:pStyle w:val="Heading1"/>
        <w:keepNext w:val="0"/>
        <w:keepLines w:val="0"/>
        <w:spacing w:before="73"/>
        <w:ind w:right="335"/>
        <w:jc w:val="center"/>
        <w:rPr>
          <w:sz w:val="36"/>
          <w:szCs w:val="36"/>
        </w:rPr>
      </w:pPr>
      <w:r w:rsidRPr="001B13C0">
        <w:rPr>
          <w:rFonts w:ascii="Times New Roman" w:eastAsia="Times New Roman" w:hAnsi="Times New Roman" w:cs="Times New Roman"/>
          <w:color w:val="auto"/>
          <w:sz w:val="36"/>
          <w:szCs w:val="36"/>
        </w:rPr>
        <w:lastRenderedPageBreak/>
        <w:t>ACKNOWLEDGEMENT</w:t>
      </w:r>
    </w:p>
    <w:p w:rsidR="00902DC6" w:rsidRPr="001B13C0" w:rsidRDefault="00902DC6" w:rsidP="00257E4A">
      <w:pPr>
        <w:jc w:val="center"/>
        <w:rPr>
          <w:sz w:val="36"/>
          <w:szCs w:val="36"/>
        </w:rPr>
      </w:pPr>
    </w:p>
    <w:p w:rsidR="00902DC6" w:rsidRPr="001B13C0" w:rsidRDefault="00902DC6" w:rsidP="00343175">
      <w:pPr>
        <w:rPr>
          <w:sz w:val="36"/>
          <w:szCs w:val="36"/>
        </w:rPr>
      </w:pPr>
    </w:p>
    <w:p w:rsidR="00902DC6" w:rsidRPr="001B13C0" w:rsidRDefault="00DC0493" w:rsidP="00343175">
      <w:pPr>
        <w:pStyle w:val="ListParagraph"/>
        <w:rPr>
          <w:sz w:val="36"/>
          <w:szCs w:val="36"/>
        </w:rPr>
      </w:pPr>
      <w:r w:rsidRPr="001B13C0">
        <w:rPr>
          <w:sz w:val="36"/>
          <w:szCs w:val="36"/>
        </w:rPr>
        <w:t>First I would like</w:t>
      </w:r>
      <w:r w:rsidRPr="001B13C0">
        <w:rPr>
          <w:spacing w:val="1"/>
          <w:sz w:val="36"/>
          <w:szCs w:val="36"/>
        </w:rPr>
        <w:t> </w:t>
      </w:r>
      <w:r w:rsidRPr="001B13C0">
        <w:rPr>
          <w:sz w:val="36"/>
          <w:szCs w:val="36"/>
        </w:rPr>
        <w:t>to</w:t>
      </w:r>
      <w:r w:rsidRPr="001B13C0">
        <w:rPr>
          <w:spacing w:val="1"/>
          <w:sz w:val="36"/>
          <w:szCs w:val="36"/>
        </w:rPr>
        <w:t> </w:t>
      </w:r>
      <w:r w:rsidRPr="001B13C0">
        <w:rPr>
          <w:sz w:val="36"/>
          <w:szCs w:val="36"/>
        </w:rPr>
        <w:t>thank</w:t>
      </w:r>
      <w:r w:rsidRPr="001B13C0">
        <w:rPr>
          <w:spacing w:val="1"/>
          <w:sz w:val="36"/>
          <w:szCs w:val="36"/>
        </w:rPr>
        <w:t> </w:t>
      </w:r>
      <w:proofErr w:type="spellStart"/>
      <w:r w:rsidR="00343175" w:rsidRPr="001B13C0">
        <w:rPr>
          <w:sz w:val="36"/>
          <w:szCs w:val="36"/>
        </w:rPr>
        <w:t>Ms</w:t>
      </w:r>
      <w:proofErr w:type="spellEnd"/>
      <w:r w:rsidR="00343175" w:rsidRPr="001B13C0">
        <w:rPr>
          <w:sz w:val="36"/>
          <w:szCs w:val="36"/>
        </w:rPr>
        <w:t xml:space="preserve"> </w:t>
      </w:r>
      <w:proofErr w:type="spellStart"/>
      <w:r w:rsidR="00343175" w:rsidRPr="001B13C0">
        <w:rPr>
          <w:sz w:val="36"/>
          <w:szCs w:val="36"/>
        </w:rPr>
        <w:t>Mythily</w:t>
      </w:r>
      <w:proofErr w:type="spellEnd"/>
      <w:r w:rsidR="00343175" w:rsidRPr="001B13C0">
        <w:rPr>
          <w:sz w:val="36"/>
          <w:szCs w:val="36"/>
        </w:rPr>
        <w:t xml:space="preserve"> </w:t>
      </w:r>
      <w:proofErr w:type="spellStart"/>
      <w:r w:rsidRPr="001B13C0">
        <w:rPr>
          <w:sz w:val="36"/>
          <w:szCs w:val="36"/>
        </w:rPr>
        <w:t>Madhusudanan</w:t>
      </w:r>
      <w:proofErr w:type="spellEnd"/>
      <w:r w:rsidRPr="001B13C0">
        <w:rPr>
          <w:sz w:val="36"/>
          <w:szCs w:val="36"/>
        </w:rPr>
        <w:t>, HR, </w:t>
      </w:r>
      <w:proofErr w:type="gramStart"/>
      <w:r w:rsidRPr="001B13C0">
        <w:rPr>
          <w:sz w:val="36"/>
          <w:szCs w:val="36"/>
        </w:rPr>
        <w:t>Head</w:t>
      </w:r>
      <w:proofErr w:type="gramEnd"/>
      <w:r w:rsidRPr="001B13C0">
        <w:rPr>
          <w:sz w:val="36"/>
          <w:szCs w:val="36"/>
        </w:rPr>
        <w:t>, of Pearl Data Direct for giving me the opportunity to do an internship within the</w:t>
      </w:r>
      <w:r w:rsidRPr="001B13C0">
        <w:rPr>
          <w:spacing w:val="1"/>
          <w:sz w:val="36"/>
          <w:szCs w:val="36"/>
        </w:rPr>
        <w:t> </w:t>
      </w:r>
      <w:r w:rsidRPr="001B13C0">
        <w:rPr>
          <w:sz w:val="36"/>
          <w:szCs w:val="36"/>
        </w:rPr>
        <w:t>organization.</w:t>
      </w:r>
    </w:p>
    <w:p w:rsidR="00902DC6" w:rsidRPr="001B13C0" w:rsidRDefault="00902DC6" w:rsidP="00343175">
      <w:pPr>
        <w:pStyle w:val="ListParagraph"/>
        <w:rPr>
          <w:sz w:val="36"/>
          <w:szCs w:val="36"/>
        </w:rPr>
      </w:pPr>
    </w:p>
    <w:p w:rsidR="00902DC6" w:rsidRPr="001B13C0" w:rsidRDefault="00DC0493" w:rsidP="00343175">
      <w:pPr>
        <w:pStyle w:val="ListParagraph"/>
        <w:rPr>
          <w:sz w:val="36"/>
          <w:szCs w:val="36"/>
        </w:rPr>
      </w:pPr>
      <w:r w:rsidRPr="001B13C0">
        <w:rPr>
          <w:sz w:val="36"/>
          <w:szCs w:val="36"/>
        </w:rPr>
        <w:t xml:space="preserve">I also would like all the people that worked along with me Ms. </w:t>
      </w:r>
      <w:proofErr w:type="spellStart"/>
      <w:r w:rsidRPr="001B13C0">
        <w:rPr>
          <w:sz w:val="36"/>
          <w:szCs w:val="36"/>
        </w:rPr>
        <w:t>Shahana</w:t>
      </w:r>
      <w:proofErr w:type="spellEnd"/>
      <w:r w:rsidRPr="001B13C0">
        <w:rPr>
          <w:sz w:val="36"/>
          <w:szCs w:val="36"/>
        </w:rPr>
        <w:t xml:space="preserve"> </w:t>
      </w:r>
      <w:proofErr w:type="spellStart"/>
      <w:r w:rsidRPr="001B13C0">
        <w:rPr>
          <w:sz w:val="36"/>
          <w:szCs w:val="36"/>
        </w:rPr>
        <w:t>Nasar</w:t>
      </w:r>
      <w:proofErr w:type="spellEnd"/>
      <w:r w:rsidRPr="001B13C0">
        <w:rPr>
          <w:sz w:val="36"/>
          <w:szCs w:val="36"/>
        </w:rPr>
        <w:t xml:space="preserve"> and Mr. </w:t>
      </w:r>
      <w:proofErr w:type="spellStart"/>
      <w:r w:rsidRPr="001B13C0">
        <w:rPr>
          <w:sz w:val="36"/>
          <w:szCs w:val="36"/>
        </w:rPr>
        <w:t>Hassin</w:t>
      </w:r>
      <w:proofErr w:type="spellEnd"/>
      <w:r w:rsidRPr="001B13C0">
        <w:rPr>
          <w:sz w:val="36"/>
          <w:szCs w:val="36"/>
        </w:rPr>
        <w:t xml:space="preserve"> das </w:t>
      </w:r>
      <w:proofErr w:type="gramStart"/>
      <w:r w:rsidRPr="001B13C0">
        <w:rPr>
          <w:sz w:val="36"/>
          <w:szCs w:val="36"/>
        </w:rPr>
        <w:t>With</w:t>
      </w:r>
      <w:proofErr w:type="gramEnd"/>
      <w:r w:rsidRPr="001B13C0">
        <w:rPr>
          <w:sz w:val="36"/>
          <w:szCs w:val="36"/>
        </w:rPr>
        <w:t xml:space="preserve"> their patience and openness they created an enjoyable working environment.</w:t>
      </w:r>
    </w:p>
    <w:p w:rsidR="00902DC6" w:rsidRPr="001B13C0" w:rsidRDefault="00902DC6" w:rsidP="00343175">
      <w:pPr>
        <w:pStyle w:val="ListParagraph"/>
        <w:rPr>
          <w:sz w:val="36"/>
          <w:szCs w:val="36"/>
        </w:rPr>
      </w:pPr>
    </w:p>
    <w:p w:rsidR="00902DC6" w:rsidRPr="001B13C0" w:rsidRDefault="00DC0493" w:rsidP="00343175">
      <w:pPr>
        <w:pStyle w:val="ListParagraph"/>
        <w:rPr>
          <w:sz w:val="36"/>
          <w:szCs w:val="36"/>
        </w:rPr>
      </w:pPr>
      <w:r w:rsidRPr="001B13C0">
        <w:rPr>
          <w:sz w:val="36"/>
          <w:szCs w:val="36"/>
        </w:rPr>
        <w:t>It is indeed with a great sense of pleasure and immense sense of gratitude that I acknowledge the help of these individuals.</w:t>
      </w:r>
    </w:p>
    <w:p w:rsidR="00902DC6" w:rsidRPr="001B13C0" w:rsidRDefault="00902DC6" w:rsidP="00343175">
      <w:pPr>
        <w:pStyle w:val="ListParagraph"/>
        <w:rPr>
          <w:sz w:val="36"/>
          <w:szCs w:val="36"/>
        </w:rPr>
      </w:pPr>
    </w:p>
    <w:p w:rsidR="001B13C0" w:rsidRDefault="00DC0493" w:rsidP="001B13C0">
      <w:pPr>
        <w:pStyle w:val="ListParagraph"/>
        <w:rPr>
          <w:sz w:val="36"/>
          <w:szCs w:val="36"/>
        </w:rPr>
      </w:pPr>
      <w:r w:rsidRPr="001B13C0">
        <w:rPr>
          <w:sz w:val="36"/>
          <w:szCs w:val="36"/>
        </w:rPr>
        <w:t>I</w:t>
      </w:r>
      <w:r w:rsidRPr="001B13C0">
        <w:rPr>
          <w:spacing w:val="4"/>
          <w:sz w:val="36"/>
          <w:szCs w:val="36"/>
        </w:rPr>
        <w:t> </w:t>
      </w:r>
      <w:r w:rsidRPr="001B13C0">
        <w:rPr>
          <w:sz w:val="36"/>
          <w:szCs w:val="36"/>
        </w:rPr>
        <w:t>am</w:t>
      </w:r>
      <w:r w:rsidRPr="001B13C0">
        <w:rPr>
          <w:spacing w:val="5"/>
          <w:sz w:val="36"/>
          <w:szCs w:val="36"/>
        </w:rPr>
        <w:t> </w:t>
      </w:r>
      <w:r w:rsidRPr="001B13C0">
        <w:rPr>
          <w:sz w:val="36"/>
          <w:szCs w:val="36"/>
        </w:rPr>
        <w:t>highly</w:t>
      </w:r>
      <w:r w:rsidRPr="001B13C0">
        <w:rPr>
          <w:spacing w:val="9"/>
          <w:sz w:val="36"/>
          <w:szCs w:val="36"/>
        </w:rPr>
        <w:t> </w:t>
      </w:r>
      <w:r w:rsidRPr="001B13C0">
        <w:rPr>
          <w:sz w:val="36"/>
          <w:szCs w:val="36"/>
        </w:rPr>
        <w:t>indebted</w:t>
      </w:r>
      <w:r w:rsidRPr="001B13C0">
        <w:rPr>
          <w:spacing w:val="10"/>
          <w:sz w:val="36"/>
          <w:szCs w:val="36"/>
        </w:rPr>
        <w:t> </w:t>
      </w:r>
      <w:r w:rsidRPr="001B13C0">
        <w:rPr>
          <w:sz w:val="36"/>
          <w:szCs w:val="36"/>
        </w:rPr>
        <w:t>to</w:t>
      </w:r>
      <w:r w:rsidRPr="001B13C0">
        <w:rPr>
          <w:spacing w:val="9"/>
          <w:sz w:val="36"/>
          <w:szCs w:val="36"/>
        </w:rPr>
        <w:t> </w:t>
      </w:r>
      <w:proofErr w:type="spellStart"/>
      <w:r w:rsidR="001B13C0" w:rsidRPr="001B13C0">
        <w:rPr>
          <w:sz w:val="36"/>
          <w:szCs w:val="36"/>
        </w:rPr>
        <w:t>Mr.Shyam</w:t>
      </w:r>
      <w:proofErr w:type="spellEnd"/>
      <w:r w:rsidR="001B13C0" w:rsidRPr="001B13C0">
        <w:rPr>
          <w:sz w:val="36"/>
          <w:szCs w:val="36"/>
        </w:rPr>
        <w:t xml:space="preserve"> Prasad</w:t>
      </w:r>
      <w:r w:rsidR="001B13C0">
        <w:rPr>
          <w:sz w:val="36"/>
          <w:szCs w:val="36"/>
        </w:rPr>
        <w:t xml:space="preserve"> and </w:t>
      </w:r>
      <w:proofErr w:type="spellStart"/>
      <w:r w:rsidR="001B13C0">
        <w:rPr>
          <w:sz w:val="36"/>
          <w:szCs w:val="36"/>
        </w:rPr>
        <w:t>Mr.Safeer</w:t>
      </w:r>
      <w:proofErr w:type="spellEnd"/>
      <w:r w:rsidR="001B13C0">
        <w:rPr>
          <w:sz w:val="36"/>
          <w:szCs w:val="36"/>
        </w:rPr>
        <w:t xml:space="preserve"> Ameer </w:t>
      </w:r>
      <w:r w:rsidRPr="001B13C0">
        <w:rPr>
          <w:sz w:val="36"/>
          <w:szCs w:val="36"/>
        </w:rPr>
        <w:t>for the facilities provided to accomplish this </w:t>
      </w:r>
    </w:p>
    <w:p w:rsidR="00902DC6" w:rsidRPr="001B13C0" w:rsidRDefault="00DC0493" w:rsidP="001B13C0">
      <w:pPr>
        <w:pStyle w:val="ListParagraph"/>
        <w:rPr>
          <w:sz w:val="36"/>
          <w:szCs w:val="36"/>
        </w:rPr>
      </w:pPr>
      <w:proofErr w:type="gramStart"/>
      <w:r w:rsidRPr="001B13C0">
        <w:rPr>
          <w:sz w:val="36"/>
          <w:szCs w:val="36"/>
        </w:rPr>
        <w:t>internship</w:t>
      </w:r>
      <w:proofErr w:type="gramEnd"/>
      <w:r w:rsidRPr="001B13C0">
        <w:rPr>
          <w:sz w:val="36"/>
          <w:szCs w:val="36"/>
        </w:rPr>
        <w:t>.</w:t>
      </w:r>
    </w:p>
    <w:p w:rsidR="00902DC6" w:rsidRPr="001B13C0" w:rsidRDefault="00902DC6" w:rsidP="00343175">
      <w:pPr>
        <w:pStyle w:val="ListParagraph"/>
        <w:rPr>
          <w:sz w:val="36"/>
          <w:szCs w:val="36"/>
        </w:rPr>
      </w:pPr>
    </w:p>
    <w:p w:rsidR="00902DC6" w:rsidRPr="001B13C0" w:rsidRDefault="00DC0493" w:rsidP="00343175">
      <w:pPr>
        <w:pStyle w:val="ListParagraph"/>
        <w:rPr>
          <w:sz w:val="36"/>
          <w:szCs w:val="36"/>
        </w:rPr>
      </w:pPr>
      <w:r w:rsidRPr="001B13C0">
        <w:rPr>
          <w:sz w:val="36"/>
          <w:szCs w:val="36"/>
        </w:rPr>
        <w:t>I am extremely great full to my company staff members and friends who helped</w:t>
      </w:r>
      <w:r w:rsidRPr="001B13C0">
        <w:rPr>
          <w:spacing w:val="1"/>
          <w:sz w:val="36"/>
          <w:szCs w:val="36"/>
        </w:rPr>
        <w:t> </w:t>
      </w:r>
      <w:r w:rsidRPr="001B13C0">
        <w:rPr>
          <w:sz w:val="36"/>
          <w:szCs w:val="36"/>
        </w:rPr>
        <w:t>me</w:t>
      </w:r>
      <w:r w:rsidRPr="001B13C0">
        <w:rPr>
          <w:spacing w:val="1"/>
          <w:sz w:val="36"/>
          <w:szCs w:val="36"/>
        </w:rPr>
        <w:t> </w:t>
      </w:r>
      <w:r w:rsidRPr="001B13C0">
        <w:rPr>
          <w:sz w:val="36"/>
          <w:szCs w:val="36"/>
        </w:rPr>
        <w:t>in</w:t>
      </w:r>
      <w:r w:rsidRPr="001B13C0">
        <w:rPr>
          <w:spacing w:val="1"/>
          <w:sz w:val="36"/>
          <w:szCs w:val="36"/>
        </w:rPr>
        <w:t> the </w:t>
      </w:r>
      <w:r w:rsidRPr="001B13C0">
        <w:rPr>
          <w:sz w:val="36"/>
          <w:szCs w:val="36"/>
        </w:rPr>
        <w:t>successful</w:t>
      </w:r>
      <w:r w:rsidRPr="001B13C0">
        <w:rPr>
          <w:spacing w:val="2"/>
          <w:sz w:val="36"/>
          <w:szCs w:val="36"/>
        </w:rPr>
        <w:t> </w:t>
      </w:r>
      <w:r w:rsidRPr="001B13C0">
        <w:rPr>
          <w:sz w:val="36"/>
          <w:szCs w:val="36"/>
        </w:rPr>
        <w:t>completion of</w:t>
      </w:r>
      <w:r w:rsidRPr="001B13C0">
        <w:rPr>
          <w:spacing w:val="2"/>
          <w:sz w:val="36"/>
          <w:szCs w:val="36"/>
        </w:rPr>
        <w:t> </w:t>
      </w:r>
      <w:r w:rsidRPr="001B13C0">
        <w:rPr>
          <w:sz w:val="36"/>
          <w:szCs w:val="36"/>
        </w:rPr>
        <w:t>this</w:t>
      </w:r>
      <w:r w:rsidRPr="001B13C0">
        <w:rPr>
          <w:spacing w:val="1"/>
          <w:sz w:val="36"/>
          <w:szCs w:val="36"/>
        </w:rPr>
        <w:t> </w:t>
      </w:r>
      <w:r w:rsidRPr="001B13C0">
        <w:rPr>
          <w:sz w:val="36"/>
          <w:szCs w:val="36"/>
        </w:rPr>
        <w:t>internship.</w:t>
      </w:r>
    </w:p>
    <w:p w:rsidR="00902DC6" w:rsidRPr="001B13C0" w:rsidRDefault="00902DC6" w:rsidP="00343175">
      <w:pPr>
        <w:pStyle w:val="NoSpacing"/>
        <w:rPr>
          <w:sz w:val="36"/>
          <w:szCs w:val="36"/>
        </w:rPr>
      </w:pPr>
    </w:p>
    <w:p w:rsidR="00902DC6" w:rsidRPr="001B13C0" w:rsidRDefault="00902DC6" w:rsidP="00257E4A">
      <w:pPr>
        <w:jc w:val="center"/>
        <w:rPr>
          <w:sz w:val="36"/>
          <w:szCs w:val="36"/>
        </w:rPr>
      </w:pPr>
    </w:p>
    <w:p w:rsidR="00902DC6" w:rsidRPr="00407B02" w:rsidRDefault="00902DC6" w:rsidP="00257E4A">
      <w:pPr>
        <w:jc w:val="center"/>
        <w:rPr>
          <w:sz w:val="32"/>
          <w:szCs w:val="32"/>
        </w:rPr>
      </w:pPr>
    </w:p>
    <w:p w:rsidR="00902DC6" w:rsidRPr="00407B02" w:rsidRDefault="00902DC6" w:rsidP="00257E4A">
      <w:pPr>
        <w:jc w:val="center"/>
        <w:rPr>
          <w:sz w:val="32"/>
          <w:szCs w:val="32"/>
        </w:rPr>
      </w:pPr>
    </w:p>
    <w:p w:rsidR="00902DC6" w:rsidRPr="00407B02" w:rsidRDefault="00902DC6" w:rsidP="00257E4A">
      <w:pPr>
        <w:jc w:val="center"/>
        <w:rPr>
          <w:sz w:val="32"/>
          <w:szCs w:val="32"/>
        </w:rPr>
      </w:pPr>
    </w:p>
    <w:p w:rsidR="00902DC6" w:rsidRPr="00407B02" w:rsidRDefault="00DC0493" w:rsidP="00343175">
      <w:pPr>
        <w:pStyle w:val="NoSpacing"/>
        <w:jc w:val="right"/>
      </w:pPr>
      <w:r w:rsidRPr="00407B02">
        <w:t>HEMAL SHAJI</w:t>
      </w:r>
    </w:p>
    <w:p w:rsidR="00902DC6" w:rsidRPr="00407B02" w:rsidRDefault="00DC0493" w:rsidP="00343175">
      <w:pPr>
        <w:pStyle w:val="NoSpacing"/>
        <w:jc w:val="right"/>
      </w:pPr>
      <w:r w:rsidRPr="00407B02">
        <w:t>PDD-INTERN-029</w:t>
      </w:r>
    </w:p>
    <w:p w:rsidR="00902DC6" w:rsidRPr="00407B02" w:rsidRDefault="00902DC6" w:rsidP="00257E4A">
      <w:pPr>
        <w:jc w:val="center"/>
        <w:rPr>
          <w:sz w:val="32"/>
          <w:szCs w:val="32"/>
        </w:rPr>
      </w:pPr>
    </w:p>
    <w:p w:rsidR="00902DC6" w:rsidRPr="00407B02" w:rsidRDefault="00902DC6" w:rsidP="00257E4A">
      <w:pPr>
        <w:spacing w:line="14" w:lineRule="auto"/>
        <w:jc w:val="center"/>
        <w:rPr>
          <w:sz w:val="32"/>
          <w:szCs w:val="32"/>
        </w:rPr>
      </w:pPr>
      <w:bookmarkStart w:id="1" w:name="CERTIFICATE"/>
      <w:bookmarkEnd w:id="1"/>
    </w:p>
    <w:p w:rsidR="00902DC6" w:rsidRPr="00407B02" w:rsidRDefault="00902DC6" w:rsidP="00257E4A">
      <w:pPr>
        <w:jc w:val="center"/>
        <w:rPr>
          <w:sz w:val="32"/>
          <w:szCs w:val="32"/>
        </w:rPr>
        <w:sectPr w:rsidR="00902DC6" w:rsidRPr="00407B02">
          <w:pgSz w:w="12240" w:h="15840"/>
          <w:pgMar w:top="1440" w:right="1440" w:bottom="1440" w:left="1440" w:header="720" w:footer="720" w:gutter="0"/>
          <w:cols w:space="720"/>
        </w:sectPr>
      </w:pPr>
    </w:p>
    <w:p w:rsidR="00902DC6" w:rsidRPr="00407B02" w:rsidRDefault="00902DC6" w:rsidP="00257E4A">
      <w:pPr>
        <w:pStyle w:val="Heading1"/>
        <w:keepNext w:val="0"/>
        <w:keepLines w:val="0"/>
        <w:spacing w:before="73"/>
        <w:ind w:left="1162" w:right="1201"/>
        <w:jc w:val="center"/>
        <w:rPr>
          <w:sz w:val="32"/>
          <w:szCs w:val="32"/>
        </w:rPr>
      </w:pPr>
    </w:p>
    <w:p w:rsidR="00902DC6" w:rsidRPr="001B13C0" w:rsidRDefault="00DC0493" w:rsidP="001B13C0">
      <w:pPr>
        <w:pStyle w:val="Heading1"/>
        <w:keepNext w:val="0"/>
        <w:keepLines w:val="0"/>
        <w:spacing w:before="73"/>
        <w:ind w:right="335"/>
        <w:jc w:val="center"/>
        <w:rPr>
          <w:rFonts w:ascii="Times New Roman" w:eastAsia="Times New Roman" w:hAnsi="Times New Roman" w:cs="Times New Roman"/>
          <w:color w:val="auto"/>
          <w:sz w:val="36"/>
          <w:szCs w:val="36"/>
        </w:rPr>
      </w:pPr>
      <w:proofErr w:type="spellStart"/>
      <w:r w:rsidRPr="001B13C0">
        <w:rPr>
          <w:rFonts w:ascii="Times New Roman" w:eastAsia="Times New Roman" w:hAnsi="Times New Roman" w:cs="Times New Roman"/>
          <w:color w:val="auto"/>
          <w:sz w:val="36"/>
          <w:szCs w:val="36"/>
        </w:rPr>
        <w:t>Organisation</w:t>
      </w:r>
      <w:proofErr w:type="spellEnd"/>
      <w:r w:rsidRPr="001B13C0">
        <w:rPr>
          <w:rFonts w:ascii="Times New Roman" w:eastAsia="Times New Roman" w:hAnsi="Times New Roman" w:cs="Times New Roman"/>
          <w:color w:val="auto"/>
          <w:sz w:val="36"/>
          <w:szCs w:val="36"/>
        </w:rPr>
        <w:t xml:space="preserve"> </w:t>
      </w:r>
      <w:r w:rsidR="001B13C0">
        <w:rPr>
          <w:rFonts w:ascii="Times New Roman" w:eastAsia="Times New Roman" w:hAnsi="Times New Roman" w:cs="Times New Roman"/>
          <w:color w:val="auto"/>
          <w:sz w:val="36"/>
          <w:szCs w:val="36"/>
        </w:rPr>
        <w:t>Information</w:t>
      </w:r>
    </w:p>
    <w:p w:rsidR="00902DC6" w:rsidRPr="001B13C0" w:rsidRDefault="00DC0493" w:rsidP="001B13C0">
      <w:pPr>
        <w:spacing w:before="233" w:line="276" w:lineRule="auto"/>
        <w:ind w:left="120" w:right="155"/>
        <w:jc w:val="both"/>
        <w:rPr>
          <w:sz w:val="32"/>
          <w:szCs w:val="32"/>
        </w:rPr>
      </w:pPr>
      <w:r w:rsidRPr="001B13C0">
        <w:rPr>
          <w:sz w:val="32"/>
          <w:szCs w:val="32"/>
        </w:rPr>
        <w:t xml:space="preserve">Pearl Data Direct LLC (PDD), a fully owned subsidiary of </w:t>
      </w:r>
      <w:proofErr w:type="spellStart"/>
      <w:r w:rsidRPr="001B13C0">
        <w:rPr>
          <w:sz w:val="32"/>
          <w:szCs w:val="32"/>
        </w:rPr>
        <w:t>LuLu</w:t>
      </w:r>
      <w:proofErr w:type="spellEnd"/>
      <w:r w:rsidRPr="001B13C0">
        <w:rPr>
          <w:sz w:val="32"/>
          <w:szCs w:val="32"/>
        </w:rPr>
        <w:t xml:space="preserve"> Financial Holdings, is an all-round </w:t>
      </w:r>
      <w:proofErr w:type="spellStart"/>
      <w:r w:rsidRPr="001B13C0">
        <w:rPr>
          <w:sz w:val="32"/>
          <w:szCs w:val="32"/>
        </w:rPr>
        <w:t>FinTech</w:t>
      </w:r>
      <w:proofErr w:type="spellEnd"/>
      <w:r w:rsidRPr="001B13C0">
        <w:rPr>
          <w:sz w:val="32"/>
          <w:szCs w:val="32"/>
        </w:rPr>
        <w:t xml:space="preserve"> company offering end-to-end solutions to a wide range of businesses under the </w:t>
      </w:r>
      <w:proofErr w:type="spellStart"/>
      <w:r w:rsidRPr="001B13C0">
        <w:rPr>
          <w:sz w:val="32"/>
          <w:szCs w:val="32"/>
        </w:rPr>
        <w:t>LuLu</w:t>
      </w:r>
      <w:proofErr w:type="spellEnd"/>
      <w:r w:rsidRPr="001B13C0">
        <w:rPr>
          <w:sz w:val="32"/>
          <w:szCs w:val="32"/>
        </w:rPr>
        <w:t xml:space="preserve"> Group. Our oeuvre ranges from financial services, e-commerce &amp; retail outlets, to franchise brands, and hospitality. We have been in the business since 2011, with the moto to fulfill our clients’ manifold needs. Yes, we do that without breaking a sweat! The Company started in Abu Dhabi and since then, we have expanded our foothold to Kochi, starting as a subsidiary of </w:t>
      </w:r>
      <w:proofErr w:type="spellStart"/>
      <w:r w:rsidRPr="001B13C0">
        <w:rPr>
          <w:sz w:val="32"/>
          <w:szCs w:val="32"/>
        </w:rPr>
        <w:t>LuLu</w:t>
      </w:r>
      <w:proofErr w:type="spellEnd"/>
      <w:r w:rsidRPr="001B13C0">
        <w:rPr>
          <w:sz w:val="32"/>
          <w:szCs w:val="32"/>
        </w:rPr>
        <w:t xml:space="preserve"> International Exchange. After the humble beginnings of Pearl Data Direct, which took wings 10 years ago, we have grown in leaps and bounds thanks to our undeniable focus on service and quality.</w:t>
      </w:r>
    </w:p>
    <w:p w:rsidR="00902DC6" w:rsidRPr="001B13C0" w:rsidRDefault="00DC0493" w:rsidP="001B13C0">
      <w:pPr>
        <w:spacing w:before="233" w:line="276" w:lineRule="auto"/>
        <w:ind w:left="120" w:right="155"/>
        <w:jc w:val="both"/>
        <w:rPr>
          <w:sz w:val="32"/>
          <w:szCs w:val="32"/>
        </w:rPr>
      </w:pPr>
      <w:r w:rsidRPr="001B13C0">
        <w:rPr>
          <w:sz w:val="32"/>
          <w:szCs w:val="32"/>
        </w:rPr>
        <w:t xml:space="preserve">Pearl Data Direct workspace boasts over 300 technical and business process experts working 24/7 across India, UAE, and Philippines, along with automated processes, to provide best in class solutions and services. Ask any of our clients and they will attest to our expertise in always bridging the gap between the problem and the solution. Prima facie, our differentiating features include – • </w:t>
      </w:r>
      <w:proofErr w:type="gramStart"/>
      <w:r w:rsidRPr="001B13C0">
        <w:rPr>
          <w:sz w:val="32"/>
          <w:szCs w:val="32"/>
        </w:rPr>
        <w:t>The</w:t>
      </w:r>
      <w:proofErr w:type="gramEnd"/>
      <w:r w:rsidRPr="001B13C0">
        <w:rPr>
          <w:sz w:val="32"/>
          <w:szCs w:val="32"/>
        </w:rPr>
        <w:t xml:space="preserve"> right mix of technology and human support • Internationally acclaimed output • Minimal costs • Technology-enabled processes - customer on-boarding, sales and marketing, after sales services • Continuous re-engineering for enhanced and optimal customer experience. PDD’s mission is to design the world’s most reliable, seamless, and accessible financial journeys and the vision remains intact.</w:t>
      </w:r>
    </w:p>
    <w:p w:rsidR="00902DC6" w:rsidRPr="00407B02" w:rsidRDefault="00DC0493" w:rsidP="00257E4A">
      <w:pPr>
        <w:spacing w:line="14" w:lineRule="auto"/>
        <w:jc w:val="center"/>
        <w:rPr>
          <w:sz w:val="32"/>
          <w:szCs w:val="32"/>
        </w:rPr>
      </w:pPr>
      <w:r w:rsidRPr="00407B02">
        <w:rPr>
          <w:noProof/>
          <w:sz w:val="32"/>
          <w:szCs w:val="32"/>
        </w:rPr>
        <w:drawing>
          <wp:anchor distT="0" distB="0" distL="114300" distR="114300" simplePos="0" relativeHeight="251660288" behindDoc="1" locked="0" layoutInCell="1" allowOverlap="1">
            <wp:simplePos x="0" y="0"/>
            <wp:positionH relativeFrom="column">
              <wp:posOffset>2932176</wp:posOffset>
            </wp:positionH>
            <wp:positionV relativeFrom="paragraph">
              <wp:posOffset>-184277</wp:posOffset>
            </wp:positionV>
            <wp:extent cx="238125" cy="171450"/>
            <wp:effectExtent l="0" t="0" r="0" b="0"/>
            <wp:wrapNone/>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238125" cy="171450"/>
                    </a:xfrm>
                    <a:prstGeom prst="rect">
                      <a:avLst/>
                    </a:prstGeom>
                  </pic:spPr>
                </pic:pic>
              </a:graphicData>
            </a:graphic>
          </wp:anchor>
        </w:drawing>
      </w:r>
    </w:p>
    <w:p w:rsidR="00902DC6" w:rsidRPr="00407B02" w:rsidRDefault="00902DC6" w:rsidP="00257E4A">
      <w:pPr>
        <w:pStyle w:val="Heading2"/>
        <w:keepNext w:val="0"/>
        <w:keepLines w:val="0"/>
        <w:spacing w:before="77"/>
        <w:ind w:left="120"/>
        <w:jc w:val="center"/>
        <w:rPr>
          <w:sz w:val="32"/>
          <w:szCs w:val="32"/>
        </w:rPr>
      </w:pPr>
    </w:p>
    <w:p w:rsidR="00902DC6" w:rsidRPr="00407B02" w:rsidRDefault="00902DC6" w:rsidP="00343175">
      <w:pPr>
        <w:sectPr w:rsidR="00902DC6" w:rsidRPr="00407B02">
          <w:pgSz w:w="12240" w:h="15840"/>
          <w:pgMar w:top="1440" w:right="1440" w:bottom="1440" w:left="1440" w:header="720" w:footer="720" w:gutter="0"/>
          <w:cols w:space="720"/>
        </w:sectPr>
      </w:pPr>
    </w:p>
    <w:p w:rsidR="00902DC6" w:rsidRPr="004B49F0" w:rsidRDefault="00DC0493" w:rsidP="004B49F0">
      <w:pPr>
        <w:pStyle w:val="Heading1"/>
        <w:keepNext w:val="0"/>
        <w:keepLines w:val="0"/>
        <w:spacing w:before="73"/>
        <w:ind w:right="335"/>
        <w:jc w:val="center"/>
        <w:rPr>
          <w:rFonts w:ascii="Times New Roman" w:eastAsia="Times New Roman" w:hAnsi="Times New Roman" w:cs="Times New Roman"/>
          <w:color w:val="auto"/>
          <w:sz w:val="36"/>
          <w:szCs w:val="36"/>
        </w:rPr>
      </w:pPr>
      <w:r w:rsidRPr="004B49F0">
        <w:rPr>
          <w:rFonts w:ascii="Times New Roman" w:eastAsia="Times New Roman" w:hAnsi="Times New Roman" w:cs="Times New Roman"/>
          <w:color w:val="auto"/>
          <w:sz w:val="36"/>
          <w:szCs w:val="36"/>
        </w:rPr>
        <w:lastRenderedPageBreak/>
        <w:t>TOPICS COVERED</w:t>
      </w:r>
    </w:p>
    <w:p w:rsidR="00902DC6" w:rsidRPr="004B49F0" w:rsidRDefault="00902DC6" w:rsidP="004B49F0">
      <w:pPr>
        <w:pStyle w:val="Heading1"/>
        <w:keepNext w:val="0"/>
        <w:keepLines w:val="0"/>
        <w:spacing w:before="73"/>
        <w:ind w:right="335"/>
        <w:jc w:val="center"/>
        <w:rPr>
          <w:rFonts w:ascii="Times New Roman" w:eastAsia="Times New Roman" w:hAnsi="Times New Roman" w:cs="Times New Roman"/>
          <w:color w:val="auto"/>
          <w:sz w:val="36"/>
          <w:szCs w:val="36"/>
        </w:rPr>
      </w:pPr>
    </w:p>
    <w:p w:rsidR="00902DC6" w:rsidRPr="00407B02" w:rsidRDefault="00902DC6" w:rsidP="00257E4A">
      <w:pPr>
        <w:jc w:val="center"/>
        <w:rPr>
          <w:sz w:val="32"/>
          <w:szCs w:val="32"/>
        </w:rPr>
      </w:pPr>
    </w:p>
    <w:p w:rsidR="00902DC6" w:rsidRPr="00407B02" w:rsidRDefault="001B13C0" w:rsidP="001B13C0">
      <w:pPr>
        <w:pStyle w:val="Heading1"/>
        <w:keepNext w:val="0"/>
        <w:keepLines w:val="0"/>
        <w:spacing w:before="217"/>
        <w:ind w:left="120"/>
        <w:rPr>
          <w:sz w:val="32"/>
          <w:szCs w:val="32"/>
        </w:rPr>
      </w:pPr>
      <w:r>
        <w:rPr>
          <w:rFonts w:ascii="Times New Roman" w:eastAsia="Times New Roman" w:hAnsi="Times New Roman" w:cs="Times New Roman"/>
          <w:color w:val="auto"/>
          <w:sz w:val="32"/>
          <w:szCs w:val="32"/>
        </w:rPr>
        <w:t>S.no</w:t>
      </w:r>
      <w:r w:rsidR="004B49F0">
        <w:rPr>
          <w:rFonts w:ascii="Times New Roman" w:eastAsia="Times New Roman" w:hAnsi="Times New Roman" w:cs="Times New Roman"/>
          <w:color w:val="auto"/>
          <w:sz w:val="32"/>
          <w:szCs w:val="32"/>
        </w:rPr>
        <w:tab/>
      </w:r>
      <w:r w:rsidR="004B49F0">
        <w:rPr>
          <w:rFonts w:ascii="Times New Roman" w:eastAsia="Times New Roman" w:hAnsi="Times New Roman" w:cs="Times New Roman"/>
          <w:color w:val="auto"/>
          <w:sz w:val="32"/>
          <w:szCs w:val="32"/>
        </w:rPr>
        <w:tab/>
      </w:r>
      <w:r>
        <w:rPr>
          <w:rFonts w:ascii="Times New Roman" w:eastAsia="Times New Roman" w:hAnsi="Times New Roman" w:cs="Times New Roman"/>
          <w:color w:val="auto"/>
          <w:sz w:val="32"/>
          <w:szCs w:val="32"/>
        </w:rPr>
        <w:t>C</w:t>
      </w:r>
      <w:r w:rsidR="00DC0493" w:rsidRPr="00407B02">
        <w:rPr>
          <w:rFonts w:ascii="Times New Roman" w:eastAsia="Times New Roman" w:hAnsi="Times New Roman" w:cs="Times New Roman"/>
          <w:color w:val="auto"/>
          <w:sz w:val="32"/>
          <w:szCs w:val="32"/>
        </w:rPr>
        <w:t>ONTENTS</w:t>
      </w:r>
    </w:p>
    <w:p w:rsidR="00902DC6" w:rsidRPr="00407B02" w:rsidRDefault="001B13C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Basics of  software Testing</w:t>
      </w:r>
    </w:p>
    <w:p w:rsidR="00902DC6" w:rsidRPr="00407B02" w:rsidRDefault="001B13C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Basics of Automation Testing.</w:t>
      </w:r>
    </w:p>
    <w:p w:rsidR="00902DC6" w:rsidRPr="00407B02" w:rsidRDefault="001B13C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Agile Methodologies</w:t>
      </w:r>
    </w:p>
    <w:p w:rsidR="00902DC6" w:rsidRPr="00407B02" w:rsidRDefault="004B49F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Jira Tutor</w:t>
      </w:r>
      <w:r w:rsidR="001B13C0">
        <w:rPr>
          <w:sz w:val="32"/>
          <w:szCs w:val="32"/>
        </w:rPr>
        <w:t>ial</w:t>
      </w:r>
      <w:r w:rsidR="00DC0493" w:rsidRPr="00407B02">
        <w:rPr>
          <w:sz w:val="32"/>
          <w:szCs w:val="32"/>
        </w:rPr>
        <w:t>.</w:t>
      </w:r>
    </w:p>
    <w:p w:rsidR="00902DC6" w:rsidRPr="00407B02" w:rsidRDefault="004B49F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Zephyr Squad Jira(Test Management)</w:t>
      </w:r>
    </w:p>
    <w:p w:rsidR="00902DC6" w:rsidRPr="00407B02" w:rsidRDefault="004B49F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Selenium IDE</w:t>
      </w:r>
    </w:p>
    <w:p w:rsidR="00902DC6" w:rsidRPr="00407B02" w:rsidRDefault="004B49F0" w:rsidP="001B13C0">
      <w:pPr>
        <w:numPr>
          <w:ilvl w:val="0"/>
          <w:numId w:val="1"/>
        </w:numPr>
        <w:spacing w:before="239"/>
        <w:ind w:left="1023" w:hanging="904"/>
        <w:rPr>
          <w:sz w:val="32"/>
          <w:szCs w:val="32"/>
        </w:rPr>
      </w:pPr>
      <w:r>
        <w:rPr>
          <w:sz w:val="32"/>
          <w:szCs w:val="32"/>
        </w:rPr>
        <w:t xml:space="preserve">           </w:t>
      </w:r>
      <w:r w:rsidR="00DC0493" w:rsidRPr="00407B02">
        <w:rPr>
          <w:sz w:val="32"/>
          <w:szCs w:val="32"/>
        </w:rPr>
        <w:t>D9-UI Testing-Demo</w:t>
      </w:r>
    </w:p>
    <w:p w:rsidR="004B49F0" w:rsidRDefault="004B49F0" w:rsidP="004B49F0">
      <w:pPr>
        <w:numPr>
          <w:ilvl w:val="0"/>
          <w:numId w:val="1"/>
        </w:numPr>
        <w:spacing w:before="239"/>
        <w:ind w:left="1023" w:hanging="904"/>
        <w:rPr>
          <w:sz w:val="32"/>
          <w:szCs w:val="32"/>
        </w:rPr>
      </w:pPr>
      <w:r>
        <w:rPr>
          <w:sz w:val="32"/>
          <w:szCs w:val="32"/>
        </w:rPr>
        <w:t xml:space="preserve">           </w:t>
      </w:r>
      <w:r w:rsidR="00DC0493" w:rsidRPr="00407B02">
        <w:rPr>
          <w:sz w:val="32"/>
          <w:szCs w:val="32"/>
        </w:rPr>
        <w:t>D9-UI Testing-Demo test cases</w:t>
      </w:r>
    </w:p>
    <w:p w:rsidR="004B49F0" w:rsidRDefault="004B49F0" w:rsidP="004B49F0">
      <w:pPr>
        <w:spacing w:before="239"/>
        <w:ind w:left="1023"/>
        <w:rPr>
          <w:sz w:val="32"/>
          <w:szCs w:val="32"/>
        </w:rPr>
      </w:pPr>
      <w:r w:rsidRPr="004B49F0">
        <w:rPr>
          <w:sz w:val="32"/>
          <w:szCs w:val="32"/>
        </w:rPr>
        <w:t>9</w:t>
      </w:r>
      <w:r w:rsidR="001B13C0" w:rsidRPr="004B49F0">
        <w:rPr>
          <w:sz w:val="32"/>
          <w:szCs w:val="32"/>
        </w:rPr>
        <w:t xml:space="preserve">.1 </w:t>
      </w:r>
      <w:r>
        <w:rPr>
          <w:sz w:val="32"/>
          <w:szCs w:val="32"/>
        </w:rPr>
        <w:t xml:space="preserve">    </w:t>
      </w:r>
      <w:proofErr w:type="spellStart"/>
      <w:r w:rsidR="00DC0493" w:rsidRPr="004B49F0">
        <w:rPr>
          <w:sz w:val="32"/>
          <w:szCs w:val="32"/>
        </w:rPr>
        <w:t>MarkupProfile_Creation_NegativeTesting</w:t>
      </w:r>
      <w:proofErr w:type="spellEnd"/>
    </w:p>
    <w:p w:rsidR="00902DC6" w:rsidRDefault="004B49F0" w:rsidP="004B49F0">
      <w:pPr>
        <w:pStyle w:val="ListParagraph"/>
        <w:numPr>
          <w:ilvl w:val="1"/>
          <w:numId w:val="12"/>
        </w:numPr>
        <w:spacing w:before="239"/>
        <w:rPr>
          <w:sz w:val="32"/>
          <w:szCs w:val="32"/>
        </w:rPr>
      </w:pPr>
      <w:r>
        <w:rPr>
          <w:sz w:val="32"/>
          <w:szCs w:val="32"/>
        </w:rPr>
        <w:t xml:space="preserve"> </w:t>
      </w:r>
      <w:proofErr w:type="spellStart"/>
      <w:r w:rsidR="00DC0493" w:rsidRPr="004B49F0">
        <w:rPr>
          <w:sz w:val="32"/>
          <w:szCs w:val="32"/>
        </w:rPr>
        <w:t>MarkupProfile_Creation_then_VerifyTheProfile</w:t>
      </w:r>
      <w:proofErr w:type="spellEnd"/>
    </w:p>
    <w:p w:rsidR="004B49F0" w:rsidRPr="004B49F0" w:rsidRDefault="004B49F0" w:rsidP="004B49F0">
      <w:pPr>
        <w:pStyle w:val="ListParagraph"/>
        <w:spacing w:before="239"/>
        <w:ind w:left="1743"/>
        <w:rPr>
          <w:sz w:val="32"/>
          <w:szCs w:val="32"/>
        </w:rPr>
      </w:pPr>
    </w:p>
    <w:p w:rsidR="00902DC6" w:rsidRPr="004B49F0" w:rsidRDefault="004B49F0" w:rsidP="004B49F0">
      <w:pPr>
        <w:pStyle w:val="ListParagraph"/>
        <w:numPr>
          <w:ilvl w:val="1"/>
          <w:numId w:val="12"/>
        </w:numPr>
        <w:spacing w:before="239"/>
        <w:rPr>
          <w:sz w:val="32"/>
          <w:szCs w:val="32"/>
        </w:rPr>
      </w:pPr>
      <w:r w:rsidRPr="004B49F0">
        <w:rPr>
          <w:sz w:val="32"/>
          <w:szCs w:val="32"/>
        </w:rPr>
        <w:t xml:space="preserve"> </w:t>
      </w:r>
      <w:proofErr w:type="spellStart"/>
      <w:r w:rsidR="00DC0493" w:rsidRPr="004B49F0">
        <w:rPr>
          <w:sz w:val="32"/>
          <w:szCs w:val="32"/>
        </w:rPr>
        <w:t>MasterSetup</w:t>
      </w:r>
      <w:proofErr w:type="spellEnd"/>
      <w:r w:rsidR="00DC0493" w:rsidRPr="004B49F0">
        <w:rPr>
          <w:sz w:val="32"/>
          <w:szCs w:val="32"/>
        </w:rPr>
        <w:t xml:space="preserve"> _negative testing</w:t>
      </w:r>
    </w:p>
    <w:p w:rsidR="00902DC6" w:rsidRPr="00407B02" w:rsidRDefault="004B49F0" w:rsidP="004B49F0">
      <w:pPr>
        <w:spacing w:before="239"/>
        <w:ind w:left="1023"/>
        <w:rPr>
          <w:sz w:val="32"/>
          <w:szCs w:val="32"/>
        </w:rPr>
      </w:pPr>
      <w:r>
        <w:rPr>
          <w:sz w:val="32"/>
          <w:szCs w:val="32"/>
        </w:rPr>
        <w:t xml:space="preserve">9.4     </w:t>
      </w:r>
      <w:r w:rsidR="00DC0493" w:rsidRPr="001B13C0">
        <w:rPr>
          <w:sz w:val="32"/>
          <w:szCs w:val="32"/>
        </w:rPr>
        <w:t>Master Setup Creation Already Exits</w:t>
      </w:r>
    </w:p>
    <w:p w:rsidR="004B49F0" w:rsidRDefault="004B49F0" w:rsidP="004B49F0">
      <w:pPr>
        <w:spacing w:before="239"/>
        <w:ind w:left="1023"/>
        <w:rPr>
          <w:sz w:val="32"/>
          <w:szCs w:val="32"/>
        </w:rPr>
      </w:pPr>
      <w:r>
        <w:rPr>
          <w:sz w:val="32"/>
          <w:szCs w:val="32"/>
        </w:rPr>
        <w:t xml:space="preserve">9.5     </w:t>
      </w:r>
      <w:proofErr w:type="spellStart"/>
      <w:r w:rsidR="00DC0493" w:rsidRPr="001B13C0">
        <w:rPr>
          <w:sz w:val="32"/>
          <w:szCs w:val="32"/>
        </w:rPr>
        <w:t>MasterSetup_Creation_Then_Verification</w:t>
      </w:r>
      <w:proofErr w:type="spellEnd"/>
    </w:p>
    <w:p w:rsidR="004B49F0" w:rsidRDefault="004B49F0" w:rsidP="004B49F0">
      <w:pPr>
        <w:spacing w:before="239"/>
        <w:ind w:left="1023"/>
        <w:rPr>
          <w:sz w:val="32"/>
          <w:szCs w:val="32"/>
        </w:rPr>
      </w:pPr>
      <w:r>
        <w:rPr>
          <w:sz w:val="32"/>
          <w:szCs w:val="32"/>
        </w:rPr>
        <w:t xml:space="preserve">9.6     </w:t>
      </w:r>
      <w:proofErr w:type="spellStart"/>
      <w:r w:rsidR="00DC0493" w:rsidRPr="001B13C0">
        <w:rPr>
          <w:sz w:val="32"/>
          <w:szCs w:val="32"/>
        </w:rPr>
        <w:t>PricingFeeProfileAlreadyExists_test</w:t>
      </w:r>
      <w:proofErr w:type="spellEnd"/>
    </w:p>
    <w:p w:rsidR="004B49F0" w:rsidRDefault="004B49F0" w:rsidP="004B49F0">
      <w:pPr>
        <w:spacing w:before="239"/>
        <w:ind w:left="1023"/>
        <w:rPr>
          <w:sz w:val="32"/>
          <w:szCs w:val="32"/>
        </w:rPr>
      </w:pPr>
      <w:r>
        <w:rPr>
          <w:sz w:val="32"/>
          <w:szCs w:val="32"/>
        </w:rPr>
        <w:t xml:space="preserve">9.7     </w:t>
      </w:r>
      <w:proofErr w:type="spellStart"/>
      <w:r w:rsidR="00DC0493" w:rsidRPr="001B13C0">
        <w:rPr>
          <w:sz w:val="32"/>
          <w:szCs w:val="32"/>
        </w:rPr>
        <w:t>PricingFee_ProfieCreation_NegativeTesting</w:t>
      </w:r>
      <w:proofErr w:type="spellEnd"/>
    </w:p>
    <w:p w:rsidR="004B49F0" w:rsidRDefault="004B49F0" w:rsidP="004B49F0">
      <w:pPr>
        <w:spacing w:before="239"/>
        <w:ind w:left="1023"/>
        <w:rPr>
          <w:sz w:val="32"/>
          <w:szCs w:val="32"/>
        </w:rPr>
      </w:pPr>
      <w:r>
        <w:rPr>
          <w:sz w:val="32"/>
          <w:szCs w:val="32"/>
        </w:rPr>
        <w:t xml:space="preserve">9.8     </w:t>
      </w:r>
      <w:proofErr w:type="spellStart"/>
      <w:r w:rsidR="00DC0493" w:rsidRPr="001B13C0">
        <w:rPr>
          <w:sz w:val="32"/>
          <w:szCs w:val="32"/>
        </w:rPr>
        <w:t>PricingFee_ProfieCreation_verification</w:t>
      </w:r>
      <w:proofErr w:type="spellEnd"/>
    </w:p>
    <w:p w:rsidR="00902DC6" w:rsidRPr="00407B02" w:rsidRDefault="004B49F0" w:rsidP="004B49F0">
      <w:pPr>
        <w:spacing w:before="239"/>
        <w:ind w:left="1023"/>
        <w:rPr>
          <w:sz w:val="32"/>
          <w:szCs w:val="32"/>
        </w:rPr>
      </w:pPr>
      <w:r>
        <w:rPr>
          <w:sz w:val="32"/>
          <w:szCs w:val="32"/>
        </w:rPr>
        <w:t>9.9     V</w:t>
      </w:r>
      <w:r w:rsidR="00DC0493" w:rsidRPr="001B13C0">
        <w:rPr>
          <w:sz w:val="32"/>
          <w:szCs w:val="32"/>
        </w:rPr>
        <w:t>erify Markup Profile Already Exist</w:t>
      </w:r>
    </w:p>
    <w:p w:rsidR="001B13C0" w:rsidRPr="004B49F0" w:rsidRDefault="00DC0493" w:rsidP="004B49F0">
      <w:pPr>
        <w:spacing w:line="14" w:lineRule="auto"/>
        <w:rPr>
          <w:sz w:val="32"/>
          <w:szCs w:val="32"/>
        </w:rPr>
      </w:pPr>
      <w:r w:rsidRPr="00407B02">
        <w:rPr>
          <w:noProof/>
          <w:sz w:val="32"/>
          <w:szCs w:val="32"/>
        </w:rPr>
        <w:drawing>
          <wp:anchor distT="0" distB="0" distL="114300" distR="114300" simplePos="0" relativeHeight="251662336" behindDoc="1" locked="0" layoutInCell="1" allowOverlap="1">
            <wp:simplePos x="0" y="0"/>
            <wp:positionH relativeFrom="column">
              <wp:posOffset>2932176</wp:posOffset>
            </wp:positionH>
            <wp:positionV relativeFrom="paragraph">
              <wp:posOffset>-184277</wp:posOffset>
            </wp:positionV>
            <wp:extent cx="238125" cy="171450"/>
            <wp:effectExtent l="0" t="0" r="0" b="0"/>
            <wp:wrapNone/>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7"/>
                    <a:stretch>
                      <a:fillRect/>
                    </a:stretch>
                  </pic:blipFill>
                  <pic:spPr>
                    <a:xfrm>
                      <a:off x="0" y="0"/>
                      <a:ext cx="238125" cy="171450"/>
                    </a:xfrm>
                    <a:prstGeom prst="rect">
                      <a:avLst/>
                    </a:prstGeom>
                  </pic:spPr>
                </pic:pic>
              </a:graphicData>
            </a:graphic>
          </wp:anchor>
        </w:drawing>
      </w:r>
    </w:p>
    <w:p w:rsidR="001B13C0" w:rsidRDefault="001B13C0" w:rsidP="00257E4A">
      <w:pPr>
        <w:ind w:left="198" w:right="245"/>
        <w:jc w:val="center"/>
        <w:rPr>
          <w:b/>
          <w:bCs/>
          <w:color w:val="212121"/>
          <w:sz w:val="32"/>
          <w:szCs w:val="32"/>
        </w:rPr>
      </w:pPr>
    </w:p>
    <w:p w:rsidR="00902DC6" w:rsidRPr="004B49F0" w:rsidRDefault="00DC0493" w:rsidP="004B49F0">
      <w:pPr>
        <w:pStyle w:val="Heading1"/>
        <w:keepNext w:val="0"/>
        <w:keepLines w:val="0"/>
        <w:spacing w:before="73"/>
        <w:ind w:right="335"/>
        <w:jc w:val="center"/>
        <w:rPr>
          <w:rFonts w:ascii="Times New Roman" w:eastAsia="Times New Roman" w:hAnsi="Times New Roman" w:cs="Times New Roman"/>
          <w:color w:val="auto"/>
          <w:sz w:val="36"/>
          <w:szCs w:val="36"/>
        </w:rPr>
      </w:pPr>
      <w:r w:rsidRPr="004B49F0">
        <w:rPr>
          <w:rFonts w:ascii="Times New Roman" w:eastAsia="Times New Roman" w:hAnsi="Times New Roman" w:cs="Times New Roman"/>
          <w:color w:val="auto"/>
          <w:sz w:val="36"/>
          <w:szCs w:val="36"/>
        </w:rPr>
        <w:lastRenderedPageBreak/>
        <w:t>Learning Objectives/Internship Objectives</w:t>
      </w:r>
    </w:p>
    <w:p w:rsidR="00902DC6" w:rsidRPr="004B49F0" w:rsidRDefault="00902DC6" w:rsidP="004B49F0">
      <w:pPr>
        <w:pStyle w:val="Heading1"/>
        <w:keepNext w:val="0"/>
        <w:keepLines w:val="0"/>
        <w:spacing w:before="73"/>
        <w:ind w:right="335"/>
        <w:jc w:val="center"/>
        <w:rPr>
          <w:rFonts w:ascii="Times New Roman" w:eastAsia="Times New Roman" w:hAnsi="Times New Roman" w:cs="Times New Roman"/>
          <w:color w:val="auto"/>
          <w:sz w:val="36"/>
          <w:szCs w:val="36"/>
        </w:rPr>
      </w:pPr>
    </w:p>
    <w:p w:rsidR="00902DC6" w:rsidRPr="004B49F0" w:rsidRDefault="00DC0493" w:rsidP="004B49F0">
      <w:pPr>
        <w:pStyle w:val="NoSpacing"/>
        <w:rPr>
          <w:sz w:val="36"/>
          <w:szCs w:val="36"/>
        </w:rPr>
      </w:pPr>
      <w:r w:rsidRPr="004B49F0">
        <w:rPr>
          <w:sz w:val="36"/>
          <w:szCs w:val="36"/>
        </w:rPr>
        <w:sym w:font="Wingdings" w:char="F0D8"/>
      </w:r>
      <w:r w:rsidRPr="004B49F0">
        <w:rPr>
          <w:sz w:val="36"/>
          <w:szCs w:val="36"/>
        </w:rPr>
        <w:t xml:space="preserve">      Internships are generally thought of to be reserved for college students looking to gain experience in a particular field. However, a wide array of people can benefit from Training Internships in order to receive real world experience and develop their skills.</w:t>
      </w:r>
    </w:p>
    <w:p w:rsidR="00902DC6" w:rsidRPr="004B49F0" w:rsidRDefault="00902DC6" w:rsidP="004B49F0">
      <w:pPr>
        <w:pStyle w:val="NoSpacing"/>
        <w:rPr>
          <w:sz w:val="36"/>
          <w:szCs w:val="36"/>
        </w:rPr>
      </w:pPr>
    </w:p>
    <w:p w:rsidR="00902DC6" w:rsidRPr="004B49F0" w:rsidRDefault="00DC0493" w:rsidP="004B49F0">
      <w:pPr>
        <w:pStyle w:val="NoSpacing"/>
        <w:rPr>
          <w:sz w:val="36"/>
          <w:szCs w:val="36"/>
        </w:rPr>
      </w:pPr>
      <w:r w:rsidRPr="004B49F0">
        <w:rPr>
          <w:sz w:val="36"/>
          <w:szCs w:val="36"/>
        </w:rPr>
        <w:sym w:font="Wingdings" w:char="F0D8"/>
      </w:r>
      <w:r w:rsidRPr="004B49F0">
        <w:rPr>
          <w:sz w:val="36"/>
          <w:szCs w:val="36"/>
        </w:rPr>
        <w:t xml:space="preserve">      An objective for this position should emphasize the skills you already possess in the area and your interest in learning more</w:t>
      </w:r>
    </w:p>
    <w:p w:rsidR="00902DC6" w:rsidRPr="004B49F0" w:rsidRDefault="00902DC6" w:rsidP="004B49F0">
      <w:pPr>
        <w:pStyle w:val="NoSpacing"/>
        <w:rPr>
          <w:sz w:val="36"/>
          <w:szCs w:val="36"/>
        </w:rPr>
      </w:pPr>
    </w:p>
    <w:p w:rsidR="00902DC6" w:rsidRPr="004B49F0" w:rsidRDefault="00DC0493" w:rsidP="004B49F0">
      <w:pPr>
        <w:pStyle w:val="NoSpacing"/>
        <w:rPr>
          <w:sz w:val="36"/>
          <w:szCs w:val="36"/>
        </w:rPr>
      </w:pPr>
      <w:r w:rsidRPr="004B49F0">
        <w:rPr>
          <w:sz w:val="36"/>
          <w:szCs w:val="36"/>
        </w:rPr>
        <w:sym w:font="Wingdings" w:char="F0D8"/>
      </w:r>
      <w:r w:rsidRPr="004B49F0">
        <w:rPr>
          <w:sz w:val="36"/>
          <w:szCs w:val="36"/>
        </w:rPr>
        <w:t xml:space="preserve">      Internships are utilized in a number of different career fields, including architecture, engineering, healthcare, economics, advertising and many more.</w:t>
      </w:r>
    </w:p>
    <w:p w:rsidR="00902DC6" w:rsidRPr="004B49F0" w:rsidRDefault="00902DC6" w:rsidP="004B49F0">
      <w:pPr>
        <w:pStyle w:val="NoSpacing"/>
        <w:rPr>
          <w:sz w:val="36"/>
          <w:szCs w:val="36"/>
        </w:rPr>
      </w:pPr>
    </w:p>
    <w:p w:rsidR="00902DC6" w:rsidRPr="004B49F0" w:rsidRDefault="00DC0493" w:rsidP="004B49F0">
      <w:pPr>
        <w:pStyle w:val="NoSpacing"/>
        <w:rPr>
          <w:sz w:val="36"/>
          <w:szCs w:val="36"/>
        </w:rPr>
      </w:pPr>
      <w:r w:rsidRPr="004B49F0">
        <w:rPr>
          <w:sz w:val="36"/>
          <w:szCs w:val="36"/>
        </w:rPr>
        <w:sym w:font="Wingdings" w:char="F0D8"/>
      </w:r>
      <w:r w:rsidRPr="004B49F0">
        <w:rPr>
          <w:sz w:val="36"/>
          <w:szCs w:val="36"/>
        </w:rPr>
        <w:t xml:space="preserve">      Some internship is used to allow individuals to perform scientific research while others are specifically designed to allow people to gain first-hand experience working.</w:t>
      </w:r>
    </w:p>
    <w:p w:rsidR="00902DC6" w:rsidRPr="004B49F0" w:rsidRDefault="00902DC6" w:rsidP="004B49F0">
      <w:pPr>
        <w:pStyle w:val="NoSpacing"/>
        <w:rPr>
          <w:sz w:val="36"/>
          <w:szCs w:val="36"/>
        </w:rPr>
      </w:pPr>
    </w:p>
    <w:p w:rsidR="00902DC6" w:rsidRDefault="00DC0493" w:rsidP="005538CF">
      <w:pPr>
        <w:pStyle w:val="NoSpacing"/>
        <w:rPr>
          <w:sz w:val="36"/>
          <w:szCs w:val="36"/>
        </w:rPr>
      </w:pPr>
      <w:r w:rsidRPr="004B49F0">
        <w:rPr>
          <w:sz w:val="36"/>
          <w:szCs w:val="36"/>
        </w:rPr>
        <w:sym w:font="Wingdings" w:char="F0D8"/>
      </w:r>
      <w:r w:rsidRPr="004B49F0">
        <w:rPr>
          <w:sz w:val="36"/>
          <w:szCs w:val="36"/>
        </w:rPr>
        <w:t xml:space="preserve">      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w:t>
      </w:r>
      <w:r w:rsidR="005538CF">
        <w:rPr>
          <w:sz w:val="36"/>
          <w:szCs w:val="36"/>
        </w:rPr>
        <w:t>positio</w:t>
      </w:r>
      <w:r w:rsidRPr="00407B02">
        <w:rPr>
          <w:noProof/>
          <w:sz w:val="32"/>
          <w:szCs w:val="32"/>
        </w:rPr>
        <w:drawing>
          <wp:anchor distT="0" distB="0" distL="114300" distR="114300" simplePos="0" relativeHeight="251663360" behindDoc="1" locked="0" layoutInCell="1" allowOverlap="1">
            <wp:simplePos x="0" y="0"/>
            <wp:positionH relativeFrom="column">
              <wp:posOffset>2932176</wp:posOffset>
            </wp:positionH>
            <wp:positionV relativeFrom="paragraph">
              <wp:posOffset>-184277</wp:posOffset>
            </wp:positionV>
            <wp:extent cx="238125" cy="171450"/>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7"/>
                    <a:stretch>
                      <a:fillRect/>
                    </a:stretch>
                  </pic:blipFill>
                  <pic:spPr>
                    <a:xfrm>
                      <a:off x="0" y="0"/>
                      <a:ext cx="238125" cy="171450"/>
                    </a:xfrm>
                    <a:prstGeom prst="rect">
                      <a:avLst/>
                    </a:prstGeom>
                  </pic:spPr>
                </pic:pic>
              </a:graphicData>
            </a:graphic>
          </wp:anchor>
        </w:drawing>
      </w:r>
      <w:r w:rsidR="005538CF">
        <w:rPr>
          <w:sz w:val="36"/>
          <w:szCs w:val="36"/>
        </w:rPr>
        <w:t>n.</w:t>
      </w:r>
    </w:p>
    <w:p w:rsidR="005538CF" w:rsidRDefault="005538CF" w:rsidP="005538CF">
      <w:pPr>
        <w:pStyle w:val="NoSpacing"/>
        <w:rPr>
          <w:sz w:val="36"/>
          <w:szCs w:val="36"/>
        </w:rPr>
      </w:pPr>
    </w:p>
    <w:p w:rsidR="005538CF" w:rsidRDefault="005538CF" w:rsidP="005538CF">
      <w:pPr>
        <w:pStyle w:val="NoSpacing"/>
        <w:rPr>
          <w:sz w:val="36"/>
          <w:szCs w:val="36"/>
        </w:rPr>
      </w:pPr>
    </w:p>
    <w:p w:rsidR="005538CF" w:rsidRDefault="005538CF" w:rsidP="005538CF">
      <w:pPr>
        <w:pStyle w:val="NoSpacing"/>
        <w:rPr>
          <w:sz w:val="36"/>
          <w:szCs w:val="36"/>
        </w:rPr>
      </w:pPr>
    </w:p>
    <w:p w:rsidR="005538CF" w:rsidRDefault="005538CF" w:rsidP="005538CF">
      <w:pPr>
        <w:pStyle w:val="NoSpacing"/>
        <w:rPr>
          <w:sz w:val="36"/>
          <w:szCs w:val="36"/>
        </w:rPr>
      </w:pPr>
    </w:p>
    <w:p w:rsidR="005538CF" w:rsidRDefault="005538CF" w:rsidP="005538CF">
      <w:pPr>
        <w:pStyle w:val="NoSpacing"/>
        <w:rPr>
          <w:sz w:val="36"/>
          <w:szCs w:val="36"/>
        </w:rPr>
      </w:pPr>
    </w:p>
    <w:p w:rsid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Digit9:</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 xml:space="preserve">Digit9 provides “correspondent banking as a service” out of the box to its </w:t>
      </w:r>
      <w:proofErr w:type="gramStart"/>
      <w:r w:rsidRPr="005538CF">
        <w:rPr>
          <w:sz w:val="36"/>
          <w:szCs w:val="36"/>
        </w:rPr>
        <w:t>customers(</w:t>
      </w:r>
      <w:proofErr w:type="gramEnd"/>
      <w:r w:rsidRPr="005538CF">
        <w:rPr>
          <w:sz w:val="36"/>
          <w:szCs w:val="36"/>
        </w:rPr>
        <w:t>Merchants). Customers can Collect | Convert | Pay | Manage without having to worry about negotiating, investing in heavy</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 xml:space="preserve">Capex and spending valuable resources on complex integrations. Digit 9 connects &amp; enables its customers to send and receive money in 40 currencies over 200 countries. D9 provides Forex, Payments, Receipts, Deal Management, Payment </w:t>
      </w:r>
      <w:proofErr w:type="spellStart"/>
      <w:r w:rsidRPr="005538CF">
        <w:rPr>
          <w:sz w:val="36"/>
          <w:szCs w:val="36"/>
        </w:rPr>
        <w:t>Routing</w:t>
      </w:r>
      <w:proofErr w:type="gramStart"/>
      <w:r w:rsidRPr="005538CF">
        <w:rPr>
          <w:sz w:val="36"/>
          <w:szCs w:val="36"/>
        </w:rPr>
        <w:t>,Settlement</w:t>
      </w:r>
      <w:proofErr w:type="spellEnd"/>
      <w:proofErr w:type="gramEnd"/>
      <w:r w:rsidRPr="005538CF">
        <w:rPr>
          <w:sz w:val="36"/>
          <w:szCs w:val="36"/>
        </w:rPr>
        <w:t>, Clearing, Matching, Hedging, Risk Management, and Compliance in a box.</w:t>
      </w:r>
    </w:p>
    <w:p w:rsidR="005538CF" w:rsidRP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Automation Testing:</w:t>
      </w:r>
    </w:p>
    <w:p w:rsidR="005538CF" w:rsidRPr="005538CF" w:rsidRDefault="005538CF" w:rsidP="005538CF">
      <w:pPr>
        <w:pStyle w:val="Heading1"/>
        <w:keepNext w:val="0"/>
        <w:keepLines w:val="0"/>
        <w:spacing w:before="73"/>
        <w:ind w:right="335"/>
        <w:jc w:val="center"/>
        <w:rPr>
          <w:rFonts w:ascii="Times New Roman" w:eastAsia="Times New Roman" w:hAnsi="Times New Roman" w:cs="Times New Roman"/>
          <w:color w:val="auto"/>
          <w:sz w:val="36"/>
          <w:szCs w:val="36"/>
        </w:rPr>
      </w:pPr>
    </w:p>
    <w:p w:rsidR="005538CF" w:rsidRPr="005538CF" w:rsidRDefault="005538CF" w:rsidP="005538CF">
      <w:pPr>
        <w:pStyle w:val="NoSpacing"/>
        <w:rPr>
          <w:sz w:val="36"/>
          <w:szCs w:val="36"/>
        </w:rPr>
      </w:pPr>
      <w:r w:rsidRPr="005538CF">
        <w:rPr>
          <w:sz w:val="36"/>
          <w:szCs w:val="36"/>
        </w:rPr>
        <w:t>Software testing is not a one-time process, as the developer test the software until it is declared error-free. It checks whether the software is showing the expected output per input. Software testing is done by the testers who test cases repeatedly to gain output according to the requirement in two ways: a) manually and b) automatically.</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 xml:space="preserve">Every project or software goes through a testing procedure, and the type of testing method depends on various factors like the budget, expertise, suitability, requirement and timeline of the project. When the tester writes the testing script manually and tests the software until it functions properly, it is known as </w:t>
      </w:r>
      <w:r w:rsidRPr="005538CF">
        <w:rPr>
          <w:sz w:val="36"/>
          <w:szCs w:val="36"/>
        </w:rPr>
        <w:lastRenderedPageBreak/>
        <w:t>manual testing &amp; when this manual testing process becomes automatic, it can be defined as automatic testing.</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"Automation testing refers to the automatic testing of the software in which the developer or tester writes the test script once with the help of testing tools and framework and runs it on the software. The test script automatically tests the software without human intervention and shows the result (either errors, bugs are present or the software is free from them)."</w:t>
      </w:r>
    </w:p>
    <w:p w:rsidR="005538CF" w:rsidRP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User Interface (UI) Automation Testing:</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UI test automation means UI testing is done with the help of a test automation tool.</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UI testing, in turn, can be defined as “the process of verifying that an app’s UI not only behaves as intended but also empowers users to make the most out of it.”</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Front End Testing is a testing technique in which Graphical User Interface (GUI), functionality and usability of web applications or software are tested. The goal of Front end testing is testing overall functionalities to ensure the presentation layer of web applications or a software is defect free with successive updates.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For Example: If you enter your name into the frontend of the application, numbers should not be accepted. Another example would be checking the alignment of GUI elements.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Apart from this Frontend testing is conducted for:</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lastRenderedPageBreak/>
        <w:t>CSS Regression Testing: Minor CSS changes that break the frontend layout</w:t>
      </w:r>
    </w:p>
    <w:p w:rsidR="005538CF" w:rsidRPr="005538CF" w:rsidRDefault="005538CF" w:rsidP="005538CF">
      <w:pPr>
        <w:pStyle w:val="NoSpacing"/>
        <w:rPr>
          <w:sz w:val="36"/>
          <w:szCs w:val="36"/>
        </w:rPr>
      </w:pPr>
      <w:r w:rsidRPr="005538CF">
        <w:rPr>
          <w:sz w:val="36"/>
          <w:szCs w:val="36"/>
        </w:rPr>
        <w:t>Changes to JS files that make the frontend non-functional</w:t>
      </w:r>
    </w:p>
    <w:p w:rsidR="005538CF" w:rsidRPr="005538CF" w:rsidRDefault="005538CF" w:rsidP="005538CF">
      <w:pPr>
        <w:pStyle w:val="NoSpacing"/>
        <w:rPr>
          <w:sz w:val="36"/>
          <w:szCs w:val="36"/>
        </w:rPr>
      </w:pPr>
      <w:r w:rsidRPr="005538CF">
        <w:rPr>
          <w:sz w:val="36"/>
          <w:szCs w:val="36"/>
        </w:rPr>
        <w:t>Performance Checks</w:t>
      </w:r>
    </w:p>
    <w:p w:rsidR="005538CF" w:rsidRP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 xml:space="preserve">How </w:t>
      </w:r>
      <w:proofErr w:type="gramStart"/>
      <w:r w:rsidRPr="005538CF">
        <w:rPr>
          <w:rFonts w:ascii="Times New Roman" w:eastAsia="Times New Roman" w:hAnsi="Times New Roman" w:cs="Times New Roman"/>
          <w:color w:val="auto"/>
          <w:sz w:val="36"/>
          <w:szCs w:val="36"/>
        </w:rPr>
        <w:t>To</w:t>
      </w:r>
      <w:proofErr w:type="gramEnd"/>
      <w:r w:rsidRPr="005538CF">
        <w:rPr>
          <w:rFonts w:ascii="Times New Roman" w:eastAsia="Times New Roman" w:hAnsi="Times New Roman" w:cs="Times New Roman"/>
          <w:color w:val="auto"/>
          <w:sz w:val="36"/>
          <w:szCs w:val="36"/>
        </w:rPr>
        <w:t xml:space="preserve"> Create A Frontend Website Testing Plan?</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Creating a Frontend testing plan is a 4 step process.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Step 1) Find out tools for Managing Your Test Plan</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Step 2) Decide the budget for Front End Testing</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 xml:space="preserve">Step 3) </w:t>
      </w:r>
      <w:proofErr w:type="gramStart"/>
      <w:r w:rsidRPr="005538CF">
        <w:rPr>
          <w:sz w:val="36"/>
          <w:szCs w:val="36"/>
        </w:rPr>
        <w:t>Set</w:t>
      </w:r>
      <w:proofErr w:type="gramEnd"/>
      <w:r w:rsidRPr="005538CF">
        <w:rPr>
          <w:sz w:val="36"/>
          <w:szCs w:val="36"/>
        </w:rPr>
        <w:t xml:space="preserve"> the timeline for the entire process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Step 4) Decide the entire scope of the project. The scope includes the following items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OS and browsers used by users ISP plans of your audience</w:t>
      </w:r>
    </w:p>
    <w:p w:rsidR="005538CF" w:rsidRPr="005538CF" w:rsidRDefault="005538CF" w:rsidP="005538CF">
      <w:pPr>
        <w:pStyle w:val="NoSpacing"/>
        <w:rPr>
          <w:sz w:val="36"/>
          <w:szCs w:val="36"/>
        </w:rPr>
      </w:pPr>
      <w:r w:rsidRPr="005538CF">
        <w:rPr>
          <w:sz w:val="36"/>
          <w:szCs w:val="36"/>
        </w:rPr>
        <w:t>Popular devices used by audience</w:t>
      </w:r>
    </w:p>
    <w:p w:rsidR="005538CF" w:rsidRPr="005538CF" w:rsidRDefault="005538CF" w:rsidP="005538CF">
      <w:pPr>
        <w:pStyle w:val="NoSpacing"/>
        <w:rPr>
          <w:sz w:val="36"/>
          <w:szCs w:val="36"/>
        </w:rPr>
      </w:pPr>
      <w:r w:rsidRPr="005538CF">
        <w:rPr>
          <w:sz w:val="36"/>
          <w:szCs w:val="36"/>
        </w:rPr>
        <w:t>Proficiency of your audience</w:t>
      </w:r>
    </w:p>
    <w:p w:rsidR="005538CF" w:rsidRPr="005538CF" w:rsidRDefault="005538CF" w:rsidP="005538CF">
      <w:pPr>
        <w:pStyle w:val="NoSpacing"/>
        <w:rPr>
          <w:sz w:val="36"/>
          <w:szCs w:val="36"/>
        </w:rPr>
      </w:pPr>
      <w:r w:rsidRPr="005538CF">
        <w:rPr>
          <w:sz w:val="36"/>
          <w:szCs w:val="36"/>
        </w:rPr>
        <w:t>Internet connection speed of the audience</w:t>
      </w:r>
    </w:p>
    <w:p w:rsidR="005538CF" w:rsidRP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Why Create a Frontend Testing plan?</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A Frontend Testing plan helps you determine:</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Browsers</w:t>
      </w:r>
    </w:p>
    <w:p w:rsidR="005538CF" w:rsidRPr="005538CF" w:rsidRDefault="005538CF" w:rsidP="005538CF">
      <w:pPr>
        <w:pStyle w:val="NoSpacing"/>
        <w:rPr>
          <w:sz w:val="36"/>
          <w:szCs w:val="36"/>
        </w:rPr>
      </w:pPr>
      <w:r w:rsidRPr="005538CF">
        <w:rPr>
          <w:sz w:val="36"/>
          <w:szCs w:val="36"/>
        </w:rPr>
        <w:t>Operating Systems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lastRenderedPageBreak/>
        <w:t>Your project needs to be covered. There are innumerable combinations of Browsers and OS that you could test your front end on. Having a plan will help you reduce the testing effort and money.</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By creating frontend testing plan you will get following advantages-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It helps you to get the complete clarity about the scope of the project</w:t>
      </w:r>
    </w:p>
    <w:p w:rsidR="005538CF" w:rsidRPr="005538CF" w:rsidRDefault="005538CF" w:rsidP="005538CF">
      <w:pPr>
        <w:pStyle w:val="NoSpacing"/>
        <w:rPr>
          <w:sz w:val="36"/>
          <w:szCs w:val="36"/>
        </w:rPr>
      </w:pPr>
      <w:r w:rsidRPr="005538CF">
        <w:rPr>
          <w:sz w:val="36"/>
          <w:szCs w:val="36"/>
        </w:rPr>
        <w:t>Performing frontend testing also gives confidence in deploying the project</w:t>
      </w:r>
    </w:p>
    <w:p w:rsidR="005538CF" w:rsidRP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jc w:val="center"/>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Selenium Integrated Development Environment (IDE):</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What is Selenium IDE?</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Selenium is an open-source, automated testing tool used to test web applications across various browsers. It's primarily built in Java and supports several browsers and programming languages.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Selenium comprises of four tools: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Selenium IDE</w:t>
      </w:r>
    </w:p>
    <w:p w:rsidR="005538CF" w:rsidRPr="005538CF" w:rsidRDefault="005538CF" w:rsidP="005538CF">
      <w:pPr>
        <w:pStyle w:val="NoSpacing"/>
        <w:rPr>
          <w:sz w:val="36"/>
          <w:szCs w:val="36"/>
        </w:rPr>
      </w:pPr>
      <w:r w:rsidRPr="005538CF">
        <w:rPr>
          <w:sz w:val="36"/>
          <w:szCs w:val="36"/>
        </w:rPr>
        <w:t>Selenium RC</w:t>
      </w:r>
    </w:p>
    <w:p w:rsidR="005538CF" w:rsidRPr="005538CF" w:rsidRDefault="005538CF" w:rsidP="005538CF">
      <w:pPr>
        <w:pStyle w:val="NoSpacing"/>
        <w:rPr>
          <w:sz w:val="36"/>
          <w:szCs w:val="36"/>
        </w:rPr>
      </w:pPr>
      <w:r w:rsidRPr="005538CF">
        <w:rPr>
          <w:sz w:val="36"/>
          <w:szCs w:val="36"/>
        </w:rPr>
        <w:t>Selenium WebDriver</w:t>
      </w:r>
    </w:p>
    <w:p w:rsidR="005538CF" w:rsidRPr="005538CF" w:rsidRDefault="005538CF" w:rsidP="005538CF">
      <w:pPr>
        <w:pStyle w:val="NoSpacing"/>
        <w:rPr>
          <w:sz w:val="36"/>
          <w:szCs w:val="36"/>
        </w:rPr>
      </w:pPr>
      <w:r w:rsidRPr="005538CF">
        <w:rPr>
          <w:sz w:val="36"/>
          <w:szCs w:val="36"/>
        </w:rPr>
        <w:t>Selenium Grid</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 xml:space="preserve">Selenium IDE is part of the Selenium suite and was developed to speed up the creation of automation scripts. It’s a rapid </w:t>
      </w:r>
      <w:r w:rsidRPr="005538CF">
        <w:rPr>
          <w:sz w:val="36"/>
          <w:szCs w:val="36"/>
        </w:rPr>
        <w:lastRenderedPageBreak/>
        <w:t>prototyping tool and can be used by engineers with no programming knowledge whatsoever.</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Advancements with new Selenium IDE:</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The new version comes with several new advancements:</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Support for both Chrome and Firefox</w:t>
      </w:r>
    </w:p>
    <w:p w:rsidR="005538CF" w:rsidRPr="005538CF" w:rsidRDefault="005538CF" w:rsidP="005538CF">
      <w:pPr>
        <w:pStyle w:val="NoSpacing"/>
        <w:rPr>
          <w:sz w:val="36"/>
          <w:szCs w:val="36"/>
        </w:rPr>
      </w:pPr>
      <w:r w:rsidRPr="005538CF">
        <w:rPr>
          <w:sz w:val="36"/>
          <w:szCs w:val="36"/>
        </w:rPr>
        <w:t>Improved locator functionality</w:t>
      </w:r>
    </w:p>
    <w:p w:rsidR="005538CF" w:rsidRPr="005538CF" w:rsidRDefault="005538CF" w:rsidP="005538CF">
      <w:pPr>
        <w:pStyle w:val="NoSpacing"/>
        <w:rPr>
          <w:sz w:val="36"/>
          <w:szCs w:val="36"/>
        </w:rPr>
      </w:pPr>
      <w:r w:rsidRPr="005538CF">
        <w:rPr>
          <w:sz w:val="36"/>
          <w:szCs w:val="36"/>
        </w:rPr>
        <w:t>Parallel execution of tests using Selenium command line runner</w:t>
      </w:r>
    </w:p>
    <w:p w:rsidR="005538CF" w:rsidRPr="005538CF" w:rsidRDefault="005538CF" w:rsidP="005538CF">
      <w:pPr>
        <w:pStyle w:val="NoSpacing"/>
        <w:rPr>
          <w:sz w:val="36"/>
          <w:szCs w:val="36"/>
        </w:rPr>
      </w:pPr>
      <w:r w:rsidRPr="005538CF">
        <w:rPr>
          <w:sz w:val="36"/>
          <w:szCs w:val="36"/>
        </w:rPr>
        <w:t>Provision for control flow statements</w:t>
      </w:r>
    </w:p>
    <w:p w:rsidR="005538CF" w:rsidRPr="005538CF" w:rsidRDefault="005538CF" w:rsidP="005538CF">
      <w:pPr>
        <w:pStyle w:val="NoSpacing"/>
        <w:rPr>
          <w:sz w:val="36"/>
          <w:szCs w:val="36"/>
        </w:rPr>
      </w:pPr>
      <w:r w:rsidRPr="005538CF">
        <w:rPr>
          <w:sz w:val="36"/>
          <w:szCs w:val="36"/>
        </w:rPr>
        <w:t>Automatically waits for the page to load</w:t>
      </w:r>
    </w:p>
    <w:p w:rsidR="005538CF" w:rsidRPr="005538CF" w:rsidRDefault="005538CF" w:rsidP="005538CF">
      <w:pPr>
        <w:pStyle w:val="NoSpacing"/>
        <w:rPr>
          <w:sz w:val="36"/>
          <w:szCs w:val="36"/>
        </w:rPr>
      </w:pPr>
      <w:r w:rsidRPr="005538CF">
        <w:rPr>
          <w:sz w:val="36"/>
          <w:szCs w:val="36"/>
        </w:rPr>
        <w:t>Supports embedded JavaScript code-runs</w:t>
      </w:r>
    </w:p>
    <w:p w:rsidR="005538CF" w:rsidRPr="005538CF" w:rsidRDefault="005538CF" w:rsidP="005538CF">
      <w:pPr>
        <w:pStyle w:val="NoSpacing"/>
        <w:rPr>
          <w:sz w:val="36"/>
          <w:szCs w:val="36"/>
        </w:rPr>
      </w:pPr>
      <w:r w:rsidRPr="005538CF">
        <w:rPr>
          <w:sz w:val="36"/>
          <w:szCs w:val="36"/>
        </w:rPr>
        <w:t>IDE has a debugger which allows step execution, adding breakpoints</w:t>
      </w:r>
    </w:p>
    <w:p w:rsidR="005538CF" w:rsidRPr="005538CF" w:rsidRDefault="005538CF" w:rsidP="005538CF">
      <w:pPr>
        <w:pStyle w:val="NoSpacing"/>
        <w:rPr>
          <w:sz w:val="36"/>
          <w:szCs w:val="36"/>
        </w:rPr>
      </w:pPr>
      <w:r w:rsidRPr="005538CF">
        <w:rPr>
          <w:sz w:val="36"/>
          <w:szCs w:val="36"/>
        </w:rPr>
        <w:t>Support for code exports</w:t>
      </w:r>
    </w:p>
    <w:p w:rsidR="005538CF" w:rsidRPr="005538CF" w:rsidRDefault="005538CF" w:rsidP="005538CF">
      <w:pPr>
        <w:pStyle w:val="NoSpacing"/>
        <w:rPr>
          <w:sz w:val="36"/>
          <w:szCs w:val="36"/>
        </w:rPr>
      </w:pPr>
    </w:p>
    <w:p w:rsidR="005538CF" w:rsidRPr="005538CF" w:rsidRDefault="005538CF" w:rsidP="005538CF">
      <w:pPr>
        <w:pStyle w:val="Heading1"/>
        <w:keepNext w:val="0"/>
        <w:keepLines w:val="0"/>
        <w:spacing w:before="73"/>
        <w:ind w:right="335"/>
        <w:jc w:val="center"/>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Working principle of selenium IDE:</w:t>
      </w:r>
    </w:p>
    <w:p w:rsidR="005538CF" w:rsidRPr="005538CF" w:rsidRDefault="005538CF" w:rsidP="005538CF">
      <w:pPr>
        <w:pStyle w:val="NoSpacing"/>
        <w:rPr>
          <w:sz w:val="36"/>
          <w:szCs w:val="36"/>
        </w:rPr>
      </w:pPr>
    </w:p>
    <w:p w:rsidR="005538CF" w:rsidRDefault="005538CF" w:rsidP="005538CF">
      <w:pPr>
        <w:pStyle w:val="NoSpacing"/>
        <w:rPr>
          <w:sz w:val="36"/>
          <w:szCs w:val="36"/>
        </w:rPr>
      </w:pPr>
      <w:r w:rsidRPr="005538CF">
        <w:rPr>
          <w:sz w:val="36"/>
          <w:szCs w:val="36"/>
        </w:rPr>
        <w:t>IDE works in three stages: recording, playing back and saving.</w:t>
      </w:r>
    </w:p>
    <w:p w:rsidR="005538CF" w:rsidRDefault="005538CF" w:rsidP="005538CF">
      <w:pPr>
        <w:pStyle w:val="NoSpacing"/>
        <w:rPr>
          <w:sz w:val="36"/>
          <w:szCs w:val="36"/>
        </w:rPr>
      </w:pPr>
    </w:p>
    <w:p w:rsidR="005538CF" w:rsidRDefault="005538CF" w:rsidP="005538CF">
      <w:pPr>
        <w:pStyle w:val="NoSpacing"/>
        <w:rPr>
          <w:sz w:val="36"/>
          <w:szCs w:val="36"/>
        </w:rPr>
      </w:pPr>
      <w:r>
        <w:rPr>
          <w:noProof/>
          <w:sz w:val="36"/>
          <w:szCs w:val="36"/>
        </w:rPr>
        <w:lastRenderedPageBreak/>
        <w:drawing>
          <wp:inline distT="0" distB="0" distL="0" distR="0">
            <wp:extent cx="55911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jpeg"/>
                    <pic:cNvPicPr/>
                  </pic:nvPicPr>
                  <pic:blipFill>
                    <a:blip r:embed="rId8">
                      <a:extLst>
                        <a:ext uri="{28A0092B-C50C-407E-A947-70E740481C1C}">
                          <a14:useLocalDpi xmlns:a14="http://schemas.microsoft.com/office/drawing/2010/main" val="0"/>
                        </a:ext>
                      </a:extLst>
                    </a:blip>
                    <a:stretch>
                      <a:fillRect/>
                    </a:stretch>
                  </pic:blipFill>
                  <pic:spPr>
                    <a:xfrm>
                      <a:off x="0" y="0"/>
                      <a:ext cx="5591175" cy="2619375"/>
                    </a:xfrm>
                    <a:prstGeom prst="rect">
                      <a:avLst/>
                    </a:prstGeom>
                  </pic:spPr>
                </pic:pic>
              </a:graphicData>
            </a:graphic>
          </wp:inline>
        </w:drawing>
      </w:r>
    </w:p>
    <w:p w:rsid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Recording:</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IDE allows the user to record all of the actions performed in the browser. These recorded actions as a whole are the test script.</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Playing back:</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The recorded script can now be executed to ensure that the browser is working accordingly. Now, the user can monitor the stability and success rate.</w:t>
      </w:r>
    </w:p>
    <w:p w:rsidR="005538CF" w:rsidRPr="005538CF" w:rsidRDefault="005538CF" w:rsidP="005538CF">
      <w:pPr>
        <w:pStyle w:val="NoSpacing"/>
        <w:rPr>
          <w:sz w:val="36"/>
          <w:szCs w:val="36"/>
        </w:rPr>
      </w:pPr>
    </w:p>
    <w:p w:rsidR="005538CF" w:rsidRPr="005538CF" w:rsidRDefault="005538CF" w:rsidP="005538CF">
      <w:pPr>
        <w:pStyle w:val="NoSpacing"/>
        <w:rPr>
          <w:sz w:val="36"/>
          <w:szCs w:val="36"/>
        </w:rPr>
      </w:pPr>
      <w:r w:rsidRPr="005538CF">
        <w:rPr>
          <w:sz w:val="36"/>
          <w:szCs w:val="36"/>
        </w:rPr>
        <w:t>Saving:</w:t>
      </w:r>
    </w:p>
    <w:p w:rsidR="005538CF" w:rsidRPr="005538CF" w:rsidRDefault="005538CF" w:rsidP="005538CF">
      <w:pPr>
        <w:pStyle w:val="NoSpacing"/>
        <w:rPr>
          <w:sz w:val="36"/>
          <w:szCs w:val="36"/>
        </w:rPr>
      </w:pPr>
    </w:p>
    <w:p w:rsidR="005538CF" w:rsidRDefault="005538CF" w:rsidP="005538CF">
      <w:pPr>
        <w:pStyle w:val="NoSpacing"/>
        <w:rPr>
          <w:sz w:val="36"/>
          <w:szCs w:val="36"/>
        </w:rPr>
      </w:pPr>
      <w:r w:rsidRPr="005538CF">
        <w:rPr>
          <w:sz w:val="36"/>
          <w:szCs w:val="36"/>
        </w:rPr>
        <w:t>The recorded script is saved with a “.side” extension for future runs and regressions.</w:t>
      </w:r>
    </w:p>
    <w:p w:rsidR="00E24E46" w:rsidRDefault="00E24E46" w:rsidP="005538CF">
      <w:pPr>
        <w:pStyle w:val="NoSpacing"/>
        <w:rPr>
          <w:sz w:val="36"/>
          <w:szCs w:val="36"/>
        </w:rPr>
      </w:pPr>
    </w:p>
    <w:p w:rsidR="00E24E46" w:rsidRDefault="00E24E46" w:rsidP="005538CF">
      <w:pPr>
        <w:pStyle w:val="NoSpacing"/>
        <w:rPr>
          <w:sz w:val="36"/>
          <w:szCs w:val="36"/>
        </w:rPr>
      </w:pPr>
    </w:p>
    <w:p w:rsidR="00E24E46" w:rsidRDefault="00E24E46" w:rsidP="005538CF">
      <w:pPr>
        <w:pStyle w:val="NoSpacing"/>
        <w:rPr>
          <w:sz w:val="36"/>
          <w:szCs w:val="36"/>
        </w:rPr>
      </w:pPr>
    </w:p>
    <w:p w:rsidR="00E24E46" w:rsidRDefault="00E24E46" w:rsidP="005538CF">
      <w:pPr>
        <w:pStyle w:val="NoSpacing"/>
        <w:rPr>
          <w:sz w:val="36"/>
          <w:szCs w:val="36"/>
        </w:rPr>
      </w:pPr>
    </w:p>
    <w:p w:rsidR="00E24E46" w:rsidRDefault="00E24E46" w:rsidP="005538CF">
      <w:pPr>
        <w:pStyle w:val="NoSpacing"/>
        <w:rPr>
          <w:sz w:val="36"/>
          <w:szCs w:val="36"/>
        </w:rPr>
      </w:pPr>
    </w:p>
    <w:p w:rsidR="00E24E46" w:rsidRDefault="00E24E46" w:rsidP="00E24E46">
      <w:pPr>
        <w:pStyle w:val="Heading1"/>
        <w:keepNext w:val="0"/>
        <w:keepLines w:val="0"/>
        <w:spacing w:before="73"/>
        <w:ind w:right="335"/>
        <w:rPr>
          <w:rFonts w:ascii="Times New Roman" w:eastAsia="Times New Roman" w:hAnsi="Times New Roman" w:cs="Times New Roman"/>
          <w:color w:val="auto"/>
          <w:sz w:val="36"/>
          <w:szCs w:val="36"/>
        </w:rPr>
      </w:pPr>
      <w:r>
        <w:rPr>
          <w:rFonts w:ascii="Times New Roman" w:eastAsia="Times New Roman" w:hAnsi="Times New Roman" w:cs="Times New Roman"/>
          <w:color w:val="auto"/>
          <w:sz w:val="36"/>
          <w:szCs w:val="36"/>
        </w:rPr>
        <w:lastRenderedPageBreak/>
        <w:t>Code:</w:t>
      </w:r>
    </w:p>
    <w:p w:rsidR="00E24E46" w:rsidRPr="00E24E46" w:rsidRDefault="00E24E46" w:rsidP="00E24E46"/>
    <w:p w:rsidR="00E24E46" w:rsidRPr="00E24E46" w:rsidRDefault="00E24E46" w:rsidP="00E24E46">
      <w:pPr>
        <w:pStyle w:val="NoSpacing"/>
        <w:rPr>
          <w:sz w:val="36"/>
          <w:szCs w:val="36"/>
        </w:rPr>
      </w:pPr>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"d16b000e-9455-4ed4-b6c5-c88c6ac190bf",</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version</w:t>
      </w:r>
      <w:proofErr w:type="gramEnd"/>
      <w:r w:rsidRPr="00E24E46">
        <w:rPr>
          <w:sz w:val="36"/>
          <w:szCs w:val="36"/>
        </w:rPr>
        <w:t>": "2.0",</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"digi9cases",</w:t>
      </w:r>
    </w:p>
    <w:p w:rsidR="00E24E46" w:rsidRPr="00E24E46" w:rsidRDefault="00E24E46" w:rsidP="00E24E46">
      <w:pPr>
        <w:pStyle w:val="NoSpacing"/>
        <w:rPr>
          <w:sz w:val="36"/>
          <w:szCs w:val="36"/>
        </w:rPr>
      </w:pPr>
      <w:r w:rsidRPr="00E24E46">
        <w:rPr>
          <w:sz w:val="36"/>
          <w:szCs w:val="36"/>
        </w:rPr>
        <w:t xml:space="preserve">  "</w:t>
      </w:r>
      <w:proofErr w:type="spellStart"/>
      <w:proofErr w:type="gramStart"/>
      <w:r w:rsidRPr="00E24E46">
        <w:rPr>
          <w:sz w:val="36"/>
          <w:szCs w:val="36"/>
        </w:rPr>
        <w:t>url</w:t>
      </w:r>
      <w:proofErr w:type="spellEnd"/>
      <w:proofErr w:type="gramEnd"/>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tests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"fd78fb83-09e1-4418-804e-588b6bca393c",</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MarkupProfile_Creation_NegativeTesting</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"f65fdb68-66c3-4c90-a15c-a67e18415c7e",</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"8589a05b-59d5-49bb-8575-6f50333b8724",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id</w:t>
      </w:r>
      <w:proofErr w:type="gramEnd"/>
      <w:r w:rsidRPr="00E24E46">
        <w:rPr>
          <w:sz w:val="36"/>
          <w:szCs w:val="36"/>
        </w:rPr>
        <w:t>": "48bed694-2686-484c-b243-d9826493a6c5",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=Markup Profile",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=Markup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contains(text(),'Markup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contains(.,'Markup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bookmarkStart w:id="2" w:name="_GoBack"/>
      <w:bookmarkEnd w:id="2"/>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"b438bf34-51c7-4ed7-bc07-98c654a6f3f0",</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"5d96eec9-2687-41c9-a4fc-ffbe19245903",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"test2"</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"5f32f1ee-4e16-4766-91bc-2de5c4895bea",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"462992c0-8887-4fb5-8e7e-bbd7d9ac499a",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"sample2"</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"c09e4bc9-7126-488f-9742-6256f9dd5d76",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"f6b382ff-92c1-47b5-9bdc-d0decd3db529",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hemal</w:t>
      </w:r>
      <w:proofErr w:type="spellEnd"/>
      <w:r w:rsidRPr="00E24E46">
        <w:rPr>
          <w:sz w:val="36"/>
          <w:szCs w:val="36"/>
        </w:rPr>
        <w:t xml:space="preserve"> bb"</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"0b2d10b0-a4d9-40d8-ab75-c8a11090e9a2",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"452c530e-c871-4342-8ee3-f5fd4f053c34",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=//h5[contains(.,'APP-0004 - Request validation failed')]",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@id='cdk-overlay-1']/nz-notification-container/div[2]/nz-notification/div/div/div[2]/h5",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contains(.,'APP-0004 - Request validation failed')]",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"APP-0004 - Request validation failed"</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"6d9f6b11-df90-42ac-8a84-fb11f4db28a5",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lastRenderedPageBreak/>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hemal</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"1ec680cb-3d4f-444c-98ae-be87767bf8b4",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"df6a9e92-6741-46e5-9895-e0f3d6b059c9",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value</w:t>
      </w:r>
      <w:proofErr w:type="gramEnd"/>
      <w:r w:rsidRPr="00E24E46">
        <w:rPr>
          <w:sz w:val="36"/>
          <w:szCs w:val="36"/>
        </w:rPr>
        <w:t>": "$%%R%%"</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"e2e0ca75-b761-4000-be06-6f8b4c215ed1",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"536f2a93-7bdb-4f60-9187-15a63154a91a",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assertElementPresent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=//h5[contains(.,'APP-0004 - Request validation failed')]",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@id='cdk-overlay-1']/nz-notification-container/div[2]/nz-notification/div/div/div[2]/h5",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contains(.,'APP-0004 - Request validation failed')]",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"APP-0004 - Request validation failed"</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"ddf0ccf9-627d-4b39-a786-e94c1a8cd851",</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MarkupProfile_Creation_then_VerifyTheProfile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"a8847c88-6f3c-4c4b-9349-7c54af5b18a7",</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"6f260216-356a-4274-a1dc-513394a22a66",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"39d40736-d4ed-4626-997e-14411565aab5",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=Markup Profile",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=Markup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contains(text(),'Markup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contains(.,'Markup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"105ca617-909e-4688-b9d9-8f42fd473ff3",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"2fe64b41-ec9b-4b8d-b24c-0febddc799ff",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Hemal</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"86edc3c6-7ecc-48e7-8a01-d9434f174567",</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"81e8ecce-993b-49b2-bd16-68bcc3080e4f",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"Testing"</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"2a316fd8-a1f4-45ac-a7e4-8dffe926b64b",</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 xml:space="preserve">=.icon-trending-up &gt; </w:t>
      </w:r>
      <w:proofErr w:type="spellStart"/>
      <w:r w:rsidRPr="00E24E46">
        <w:rPr>
          <w:sz w:val="36"/>
          <w:szCs w:val="36"/>
        </w:rPr>
        <w:t>svg</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 xml:space="preserve">=.icon-trending-up &gt; </w:t>
      </w:r>
      <w:proofErr w:type="spellStart"/>
      <w:r w:rsidRPr="00E24E46">
        <w:rPr>
          <w:sz w:val="36"/>
          <w:szCs w:val="36"/>
        </w:rPr>
        <w:t>svg</w:t>
      </w:r>
      <w:proofErr w:type="spellEnd"/>
      <w:r w:rsidRPr="00E24E46">
        <w:rPr>
          <w:sz w:val="36"/>
          <w:szCs w:val="36"/>
        </w:rPr>
        <w:t>",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"9d15e0de-5038-4b21-97cb-8e568f4d6319",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=Markup",</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=Markup",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(7)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@id='cdk-overlay-1']/div/div/li[4]/a",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'/service-provider/rate/markup')]",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4]/a",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contains(.,'Markup')]",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"2515a8f0-b9bb-4f89-949d-33dd023413c2",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=//input",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=.ant-select-selection-search &gt; .ng-touched",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lastRenderedPageBreak/>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"6ef5772d-8f53-47e6-b6c5-5d6d95d53ee7",</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-option-item[3]/div",</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=.ant-select-item-option-active &gt; .ant-select-item-option-content",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@id='cdk-overlay-11']/nz-option-container/div/cdk-virtual-scroll-viewport/div/nz-option-item[3]/div",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3]/div",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"Testing"</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"4577a95c-4a09-451c-8012-f9031f47bcbe",</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w:t>
      </w:r>
      <w:proofErr w:type="spellStart"/>
      <w:r w:rsidRPr="00E24E46">
        <w:rPr>
          <w:sz w:val="36"/>
          <w:szCs w:val="36"/>
        </w:rPr>
        <w:t>ant-menu-item:nth-child</w:t>
      </w:r>
      <w:proofErr w:type="spellEnd"/>
      <w:r w:rsidRPr="00E24E46">
        <w:rPr>
          <w:sz w:val="36"/>
          <w:szCs w:val="36"/>
        </w:rPr>
        <w:t>(2) &gt; a",</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"c10b05f8-1679-4c31-ab0f-25c2be5a431d",</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=Markup Profile",</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=Markup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contains(text(),'Markup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contains(.,'Markup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"a5244148-efdf-4eb1-92fc-abecbb56a735",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tr</w:t>
      </w:r>
      <w:proofErr w:type="spellEnd"/>
      <w:r w:rsidRPr="00E24E46">
        <w:rPr>
          <w:sz w:val="36"/>
          <w:szCs w:val="36"/>
        </w:rPr>
        <w:t>[4]/td[3]/</w:t>
      </w:r>
      <w:proofErr w:type="spellStart"/>
      <w:r w:rsidRPr="00E24E46">
        <w:rPr>
          <w:sz w:val="36"/>
          <w:szCs w:val="36"/>
        </w:rPr>
        <w:t>nz</w:t>
      </w:r>
      <w:proofErr w:type="spellEnd"/>
      <w:r w:rsidRPr="00E24E46">
        <w:rPr>
          <w:sz w:val="36"/>
          <w:szCs w:val="36"/>
        </w:rPr>
        <w:t>-switch/button/span",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.ant-switch-handle",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proofErr w:type="gramStart"/>
      <w:r w:rsidRPr="00E24E46">
        <w:rPr>
          <w:sz w:val="36"/>
          <w:szCs w:val="36"/>
        </w:rPr>
        <w:t>tr</w:t>
      </w:r>
      <w:proofErr w:type="spellEnd"/>
      <w:r w:rsidRPr="00E24E46">
        <w:rPr>
          <w:sz w:val="36"/>
          <w:szCs w:val="36"/>
        </w:rPr>
        <w:t>[</w:t>
      </w:r>
      <w:proofErr w:type="gramEnd"/>
      <w:r w:rsidRPr="00E24E46">
        <w:rPr>
          <w:sz w:val="36"/>
          <w:szCs w:val="36"/>
        </w:rPr>
        <w:t>4]/td[3]/</w:t>
      </w:r>
      <w:proofErr w:type="spellStart"/>
      <w:r w:rsidRPr="00E24E46">
        <w:rPr>
          <w:sz w:val="36"/>
          <w:szCs w:val="36"/>
        </w:rPr>
        <w:t>nz</w:t>
      </w:r>
      <w:proofErr w:type="spellEnd"/>
      <w:r w:rsidRPr="00E24E46">
        <w:rPr>
          <w:sz w:val="36"/>
          <w:szCs w:val="36"/>
        </w:rPr>
        <w:t>-switch/button/span",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"test2"</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"aa959319-134d-429b-89f8-6a7635eb73c2",</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verifyMarkupProfileAlreadyExists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"9ae0cdac-5663-481a-a86a-3dafdcddab43",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"target":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lastRenderedPageBreak/>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"82f15507-2d60-4d2b-a044-6b21111c7601",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"4e9016a3-4801-4131-a161-8f526b8f7c32",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=Markup Profile",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=Markup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contains(text(),'Markup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contains(.,'Markup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"676939e1-f9bf-4d93-a81a-45e7d3ef77a7",</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"8baf825d-14a7-4399-99df-e947415716d1",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"test2"</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"db24905a-74e9-4cb4-8912-3cedfc8091e5",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lastRenderedPageBreak/>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"d22000ab-0583-45ec-906e-e72f24a4b87c",</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"sample2"</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"322166d8-902f-4eb6-a7a6-f373c80e459e",</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id</w:t>
      </w:r>
      <w:proofErr w:type="gramEnd"/>
      <w:r w:rsidRPr="00E24E46">
        <w:rPr>
          <w:sz w:val="36"/>
          <w:szCs w:val="36"/>
        </w:rPr>
        <w:t>": "a95283d8-6543-48af-82a6-28ec3c3bf896",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=//h5[contains(.,'MP-0002 - Markup Profile already exists')]",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@id='cdk-overlay-1']/nz-notification-container/div[2]/nz-notification/div/div/div[2]/h5",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contains(.,'MP-0002 - Markup Profile already exists')]",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"MP-0002 - Markup Profile already exists"</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"cd11b8b2-e7fd-4a05-a3cc-e7fba5350710",</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PricingFee_ProfieCreation_verification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"19635a67-827e-4c4f-b45e-be1459efdce5",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"target":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"e7e94fc8-303f-4d9f-8251-f0edc259ecaa",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"089223f2-6336-48b0-8402-a8263f5f28d9",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=Pricing Fee Profile",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=Pricing Fee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contains(text(),'Pricing Fee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3]/div/a",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contains(.,'Pricing Fee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"c5837aeb-4553-4d9e-98de-6e43d00c7de4",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lastRenderedPageBreak/>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"cc4094d4-37d3-4354-a342-76e53e077131",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"aa88a2a4-f661-41c7-be1e-a400079663b6",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lastRenderedPageBreak/>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"54326625-e5e3-4234-aff7-1d3756b207e8",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"sample"</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"67de1dba-4d65-4f9d-8e0a-489b55e3df6f",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"65d0a2d6-87ba-41ec-99ef-af0e87803c06",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 xml:space="preserve">=.icon-tag &gt; </w:t>
      </w:r>
      <w:proofErr w:type="spellStart"/>
      <w:r w:rsidRPr="00E24E46">
        <w:rPr>
          <w:sz w:val="36"/>
          <w:szCs w:val="36"/>
        </w:rPr>
        <w:t>svg</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css</w:t>
      </w:r>
      <w:proofErr w:type="spellEnd"/>
      <w:r w:rsidRPr="00E24E46">
        <w:rPr>
          <w:sz w:val="36"/>
          <w:szCs w:val="36"/>
        </w:rPr>
        <w:t xml:space="preserve">=.icon-tag &gt; </w:t>
      </w:r>
      <w:proofErr w:type="spellStart"/>
      <w:r w:rsidRPr="00E24E46">
        <w:rPr>
          <w:sz w:val="36"/>
          <w:szCs w:val="36"/>
        </w:rPr>
        <w:t>svg</w:t>
      </w:r>
      <w:proofErr w:type="spellEnd"/>
      <w:r w:rsidRPr="00E24E46">
        <w:rPr>
          <w:sz w:val="36"/>
          <w:szCs w:val="36"/>
        </w:rPr>
        <w:t>",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"9b2d71f8-3391-4b82-898c-5f0ba432f8f9",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'/service-provider/pricing/fee')]",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=Fee",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=.ng-tns-c9-53 &gt; .</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(1)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@id='cdk-overlay-2']/div/div/li/a",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'/service-provider/pricing/fee')]",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=//div/li/a",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"976b5cc2-5356-4bbd-b82c-1fe54f17a26f",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-select-item",</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=.ng-tns-c76-54 &gt; .ant-select-selection-item",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-select-item",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-select-</w:t>
      </w:r>
      <w:proofErr w:type="gramStart"/>
      <w:r w:rsidRPr="00E24E46">
        <w:rPr>
          <w:sz w:val="36"/>
          <w:szCs w:val="36"/>
        </w:rPr>
        <w:t>item[</w:t>
      </w:r>
      <w:proofErr w:type="gramEnd"/>
      <w:r w:rsidRPr="00E24E46">
        <w:rPr>
          <w:sz w:val="36"/>
          <w:szCs w:val="36"/>
        </w:rPr>
        <w:t>contains(.,'Large Banks GCC to Asia &amp; MENA')]",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"da8ee3df-aa2a-4481-b0dd-d134c98b0952",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waitForElementPresent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-option-item[contains(.,'test')]",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"30000"</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"7ad123b9-e09e-423d-88d3-b291ddf9d454",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-option-item[contains(.,'test')]",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=.ant-select-item-option-selected",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@id='cdk-overlay-3']/nz-option-container/div/cdk-virtual-scroll-viewport/div/nz-option-item[3]",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3]",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contains(.,'test')]",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"e32657be-0641-42e1-9afc-8364be40625b",</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PricingFeeProfileAlreadyExists_test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"0b2fec18-5f1a-4382-bbc8-2a1b44325939",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"aa05f3e4-6913-4e2e-b9a9-8e2c59c01841",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"614a0e45-0dad-48ce-89be-d754c631d434",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=Pricing Fee Profile",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=Pricing Fee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contains(text(),'Pricing Fee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3]/div/a",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contains(.,'Pricing Fee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lastRenderedPageBreak/>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"0c942a48-4ec4-4d6d-82e1-ad682ed3c628",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"b3b706e5-eb8e-47f0-83f4-8d29b1cb89d3",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"1a4b576c-daa1-4f5e-9f9a-37f1ae535868",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=//input[@id='description']",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"c6212b8c-89a6-406d-ae84-861043447ca3",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"sample"</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"0c67cb54-69ea-4440-8fca-a186f025425a",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=//button[contains(.,'Save')]",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"f71d1f2b-7bae-4893-b553-d95a40f87212",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waitForElementPresent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=//h5[contains(.,'FM-0002 - Pricing Model already exists')]",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"30000"</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"40b22a7f-e1f9-4199-b09a-040dbdd5646d",</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=//h5[contains(.,'FM-0002 - Pricing Model already exists')]",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@id='cdk-overlay-2']/nz-notification-container/div[2]/nz-notification/div/div/div[2]/h5",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contains(.,'FM-0002 - Pricing Model already exists')]",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"FM-0002 - Pricing Model already exists"</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"42f9bdb7-ded8-4c17-be23-7dae4f3ff0b3",</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PricingFee_ProfieCreation_NegativeTesting</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id</w:t>
      </w:r>
      <w:proofErr w:type="gramEnd"/>
      <w:r w:rsidRPr="00E24E46">
        <w:rPr>
          <w:sz w:val="36"/>
          <w:szCs w:val="36"/>
        </w:rPr>
        <w:t>": "69df03e5-2229-4d53-b20e-ad73d89e2308",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"be66a9a4-3c5d-47c5-8cb6-4035aadd7621",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"945a1ba8-052a-4612-a101-5b9523cc3b12",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=Pricing Fee Profile",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=Pricing Fee Profile",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contains(text(),'Pricing Fee Profile')]",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3]/div/a",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contains(.,'Pricing Fee Profile')]",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"5810c709-44dc-46a6-983e-18e73ec96e34",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"f1ff7f58-4e13-4cd7-8e48-5821e472ece2",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"test1"</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id</w:t>
      </w:r>
      <w:proofErr w:type="gramEnd"/>
      <w:r w:rsidRPr="00E24E46">
        <w:rPr>
          <w:sz w:val="36"/>
          <w:szCs w:val="36"/>
        </w:rPr>
        <w:t>": "d0205c06-8c47-48ad-959b-bc44bfcdbd9f",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"778c468e-04ff-4a16-912b-54466f91457f",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"sample1"</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"a0ad78c2-627b-4dc4-81b0-65380cb36ed8",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"6a740bdc-5947-47df-a41c-a3efefb77bec",</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.ant-switch-handle",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.ant-switch-handle",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proofErr w:type="gramStart"/>
      <w:r w:rsidRPr="00E24E46">
        <w:rPr>
          <w:sz w:val="36"/>
          <w:szCs w:val="36"/>
        </w:rPr>
        <w:t>tr</w:t>
      </w:r>
      <w:proofErr w:type="spellEnd"/>
      <w:r w:rsidRPr="00E24E46">
        <w:rPr>
          <w:sz w:val="36"/>
          <w:szCs w:val="36"/>
        </w:rPr>
        <w:t>[</w:t>
      </w:r>
      <w:proofErr w:type="gramEnd"/>
      <w:r w:rsidRPr="00E24E46">
        <w:rPr>
          <w:sz w:val="36"/>
          <w:szCs w:val="36"/>
        </w:rPr>
        <w:t>5]/td[3]/</w:t>
      </w:r>
      <w:proofErr w:type="spellStart"/>
      <w:r w:rsidRPr="00E24E46">
        <w:rPr>
          <w:sz w:val="36"/>
          <w:szCs w:val="36"/>
        </w:rPr>
        <w:t>nz</w:t>
      </w:r>
      <w:proofErr w:type="spellEnd"/>
      <w:r w:rsidRPr="00E24E46">
        <w:rPr>
          <w:sz w:val="36"/>
          <w:szCs w:val="36"/>
        </w:rPr>
        <w:t>-switch/button/span",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"0f91d868-ebbf-4657-90d2-8751fcbcd2bf",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=//input[@id='name']",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"2ab465da-7a50-4eb5-ba3e-87d182f2d7c3",</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"test words"</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"39b0e5ac-e1d8-440c-9b5e-c56e51b87777",</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"e1d76745-cabf-428a-8e44-1aa33a1d814a",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=//h5[contains(.,'APP-0004 - Request validation failed')]",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["xpath=//</w:t>
      </w:r>
      <w:proofErr w:type="gramStart"/>
      <w:r w:rsidRPr="00E24E46">
        <w:rPr>
          <w:sz w:val="36"/>
          <w:szCs w:val="36"/>
        </w:rPr>
        <w:t>div[</w:t>
      </w:r>
      <w:proofErr w:type="gramEnd"/>
      <w:r w:rsidRPr="00E24E46">
        <w:rPr>
          <w:sz w:val="36"/>
          <w:szCs w:val="36"/>
        </w:rPr>
        <w:t>@id='cdk-overlay-2']/nz-notification-container/div[2]/nz-notification/div/div/div[2]/h5",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contains(.,'APP-0004 - Request validation failed')]",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"APP-0004 - Request validation failed"</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"233049cb-63ae-4a51-8c1e-f1a4597c5aef",</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"ea0b7280-0344-4581-ba37-99c4d9c08da2",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etetete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"c64f8d27-8f6b-4604-8f3b-a71a72be90b0",</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"206ff9ec-ce40-4e35-8e36-22848d5cadc2",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"596f3eab-638f-4cf3-92ad-5730f177cf9d",</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=//button[contains(.,'Save')]",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"3648e46b-77b6-4662-aa79-299fdcad51f8",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=//h5[contains(.,'APP-0004 - Request validation failed')]",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@id='cdk-overlay-2']/nz-notification-container/div[2]/nz-notification/div/div/div[2]/h5",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contains(.,'APP-0004 - Request validation failed')]",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"APP-0004 - Request validation failed"</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"221569c0-f38c-46ff-a122-9327cf26bccd",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MasterSetup_Creation_Then_Verification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"753d183f-a234-4c6e-b109-316f4afeff09",</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"5e4cc078-ccb1-4e86-b9d2-fcca19329c03",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w:t>
      </w:r>
      <w:proofErr w:type="spellStart"/>
      <w:r w:rsidRPr="00E24E46">
        <w:rPr>
          <w:sz w:val="36"/>
          <w:szCs w:val="36"/>
        </w:rPr>
        <w:t>ant-menu-item:nth-child</w:t>
      </w:r>
      <w:proofErr w:type="spellEnd"/>
      <w:r w:rsidRPr="00E24E46">
        <w:rPr>
          <w:sz w:val="36"/>
          <w:szCs w:val="36"/>
        </w:rPr>
        <w:t>(2) &gt; a",</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"5b7ef7b8-b5ef-4749-8617-38c80d32e61a",</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=Master Setup",</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=Master Setup",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contains(text(),'Master Setup')]",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4]/div/a",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contains(.,'Master Setup')]",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id</w:t>
      </w:r>
      <w:proofErr w:type="gramEnd"/>
      <w:r w:rsidRPr="00E24E46">
        <w:rPr>
          <w:sz w:val="36"/>
          <w:szCs w:val="36"/>
        </w:rPr>
        <w:t>": "0e1e20af-06fc-45a0-9390-cd44918f60c8",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"9ec40a1f-7cc7-4bae-9997-22a6dc758a67",</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Luluuae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"3943ecc9-b965-45cf-974c-5b7b7e740678",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"a0f73ba9-def4-40f5-93ec-1d69183bffe8",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 xml:space="preserve">=.icon-align-arrow-right &gt; </w:t>
      </w:r>
      <w:proofErr w:type="spellStart"/>
      <w:r w:rsidRPr="00E24E46">
        <w:rPr>
          <w:sz w:val="36"/>
          <w:szCs w:val="36"/>
        </w:rPr>
        <w:t>svg</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=.icon-wallet use",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"fca4d40c-5527-450b-9432-d5cbb0bd62bb",</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=Wallet List",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=Wallet List",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=.active",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@id='cdk-overlay-0']/div/div/li/a",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'/service-provider/wallet/wallet-list')]",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=//div/li/a",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contains(.,'Wallet List')]",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id</w:t>
      </w:r>
      <w:proofErr w:type="gramEnd"/>
      <w:r w:rsidRPr="00E24E46">
        <w:rPr>
          <w:sz w:val="36"/>
          <w:szCs w:val="36"/>
        </w:rPr>
        <w:t>": "86ee9124-f680-4b11-8e2d-7849ee22c375",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 xml:space="preserve">=.ant-dropdown-trigger &gt; </w:t>
      </w:r>
      <w:proofErr w:type="spellStart"/>
      <w:r w:rsidRPr="00E24E46">
        <w:rPr>
          <w:sz w:val="36"/>
          <w:szCs w:val="36"/>
        </w:rPr>
        <w:t>svg</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 xml:space="preserve">=.ant-dropdown-trigger &gt; </w:t>
      </w:r>
      <w:proofErr w:type="spellStart"/>
      <w:r w:rsidRPr="00E24E46">
        <w:rPr>
          <w:sz w:val="36"/>
          <w:szCs w:val="36"/>
        </w:rPr>
        <w:t>svg</w:t>
      </w:r>
      <w:proofErr w:type="spellEnd"/>
      <w:r w:rsidRPr="00E24E46">
        <w:rPr>
          <w:sz w:val="36"/>
          <w:szCs w:val="36"/>
        </w:rPr>
        <w:t>",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"66cfd778-1ef7-480a-b651-4c51e3d60b21",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=//span[contains(.,'Top up wallet')]",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ant-dropdown-menu-item</w:t>
      </w:r>
      <w:proofErr w:type="gramStart"/>
      <w:r w:rsidRPr="00E24E46">
        <w:rPr>
          <w:sz w:val="36"/>
          <w:szCs w:val="36"/>
        </w:rPr>
        <w:t>:nth</w:t>
      </w:r>
      <w:proofErr w:type="gramEnd"/>
      <w:r w:rsidRPr="00E24E46">
        <w:rPr>
          <w:sz w:val="36"/>
          <w:szCs w:val="36"/>
        </w:rPr>
        <w:t>-child</w:t>
      </w:r>
      <w:proofErr w:type="spellEnd"/>
      <w:r w:rsidRPr="00E24E46">
        <w:rPr>
          <w:sz w:val="36"/>
          <w:szCs w:val="36"/>
        </w:rPr>
        <w:t>(1) &gt; span",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@id='cdk-overlay-3']/div/</w:t>
      </w:r>
      <w:proofErr w:type="spellStart"/>
      <w:r w:rsidRPr="00E24E46">
        <w:rPr>
          <w:sz w:val="36"/>
          <w:szCs w:val="36"/>
        </w:rPr>
        <w:t>ul</w:t>
      </w:r>
      <w:proofErr w:type="spellEnd"/>
      <w:r w:rsidRPr="00E24E46">
        <w:rPr>
          <w:sz w:val="36"/>
          <w:szCs w:val="36"/>
        </w:rPr>
        <w:t>/li/span",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=//li/span",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contains(.,'Top up wallet')]",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"c934c05b-9f7d-41b3-84af-d90495388813",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=.ant-select-selection-search-input",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=.ant-select-selection-search-input",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["xpath=//div[@id='cdk-overlay-4']/div/div[2]/div/div/div/pdd-drawer-wrapper/section/div/nz-form-item/nz-form-control/div/div/nz-select/nz-select-top-control/nz-select-search/input",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"dff40b1a-a38b-4ebf-ac24-4d2b4f80eb08",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-option-item[contains(.,'Opening Balance')]",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=.ant-select-item-option-active",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@id='cdk-overlay-8']/nz-option-container/div/cdk-virtual-scroll-viewport/div/nz-option-item[3]",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3]",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contains(.,'Opening Balance')]",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"effd31fb-23a3-482c-a290-2916f030de1e",</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=.ng-tns-c77-114 .ant-select-selection-search-input",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css</w:t>
      </w:r>
      <w:proofErr w:type="spellEnd"/>
      <w:r w:rsidRPr="00E24E46">
        <w:rPr>
          <w:sz w:val="36"/>
          <w:szCs w:val="36"/>
        </w:rPr>
        <w:t>=.ng-tns-c77-114 .ant-select-selection-search-input",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["xpath=//div[@id='cdk-overlay-3']/div/div[2]/div/div/div/pdd-drawer-wrapper/section/div/pdd-form/div/form/div/nz-form-item[2]/nz-form-control/div/div/nz-select/nz-select-top-control/nz-select-search/input",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["xpath=//nz-form-</w:t>
      </w:r>
      <w:proofErr w:type="gramStart"/>
      <w:r w:rsidRPr="00E24E46">
        <w:rPr>
          <w:sz w:val="36"/>
          <w:szCs w:val="36"/>
        </w:rPr>
        <w:t>item[</w:t>
      </w:r>
      <w:proofErr w:type="gramEnd"/>
      <w:r w:rsidRPr="00E24E46">
        <w:rPr>
          <w:sz w:val="36"/>
          <w:szCs w:val="36"/>
        </w:rPr>
        <w:t>2]/nz-form-control/div/div/nz-select/nz-select-top-control/nz-select-search/input",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"32bd1f1c-3418-4df0-8a63-57984d4bc731",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-option-item[contains(.,'</w:t>
      </w:r>
      <w:proofErr w:type="spellStart"/>
      <w:r w:rsidRPr="00E24E46">
        <w:rPr>
          <w:sz w:val="36"/>
          <w:szCs w:val="36"/>
        </w:rPr>
        <w:t>Luluuae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=.ant-select-item-option-active",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@id='cdk-overlay-9']/nz-option-container/div/cdk-virtual-scroll-viewport/div/nz-option-item[2]",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2]",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spellStart"/>
      <w:r w:rsidRPr="00E24E46">
        <w:rPr>
          <w:sz w:val="36"/>
          <w:szCs w:val="36"/>
        </w:rPr>
        <w:t>nz</w:t>
      </w:r>
      <w:proofErr w:type="spellEnd"/>
      <w:r w:rsidRPr="00E24E46">
        <w:rPr>
          <w:sz w:val="36"/>
          <w:szCs w:val="36"/>
        </w:rPr>
        <w:t>-option-</w:t>
      </w:r>
      <w:proofErr w:type="gramStart"/>
      <w:r w:rsidRPr="00E24E46">
        <w:rPr>
          <w:sz w:val="36"/>
          <w:szCs w:val="36"/>
        </w:rPr>
        <w:t>item[</w:t>
      </w:r>
      <w:proofErr w:type="gramEnd"/>
      <w:r w:rsidRPr="00E24E46">
        <w:rPr>
          <w:sz w:val="36"/>
          <w:szCs w:val="36"/>
        </w:rPr>
        <w:t>contains(.,'</w:t>
      </w:r>
      <w:proofErr w:type="spellStart"/>
      <w:r w:rsidRPr="00E24E46">
        <w:rPr>
          <w:sz w:val="36"/>
          <w:szCs w:val="36"/>
        </w:rPr>
        <w:t>Luluuae</w:t>
      </w:r>
      <w:proofErr w:type="spellEnd"/>
      <w:r w:rsidRPr="00E24E46">
        <w:rPr>
          <w:sz w:val="36"/>
          <w:szCs w:val="36"/>
        </w:rPr>
        <w:t>')]",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"368b11a1-0431-4697-9e75-18ff5f6d99f5",</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lastRenderedPageBreak/>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=//span[contains(.,'Cancel')]",</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=.align-</w:t>
      </w:r>
      <w:proofErr w:type="spellStart"/>
      <w:r w:rsidRPr="00E24E46">
        <w:rPr>
          <w:sz w:val="36"/>
          <w:szCs w:val="36"/>
        </w:rPr>
        <w:t>right</w:t>
      </w:r>
      <w:proofErr w:type="spellEnd"/>
      <w:r w:rsidRPr="00E24E46">
        <w:rPr>
          <w:sz w:val="36"/>
          <w:szCs w:val="36"/>
        </w:rPr>
        <w:t xml:space="preserve"> &gt; .ant-</w:t>
      </w:r>
      <w:proofErr w:type="spellStart"/>
      <w:r w:rsidRPr="00E24E46">
        <w:rPr>
          <w:sz w:val="36"/>
          <w:szCs w:val="36"/>
        </w:rPr>
        <w:t>btn</w:t>
      </w:r>
      <w:proofErr w:type="spellEnd"/>
      <w:r w:rsidRPr="00E24E46">
        <w:rPr>
          <w:sz w:val="36"/>
          <w:szCs w:val="36"/>
        </w:rPr>
        <w:t xml:space="preserve">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@id='cdk-overlay-4']/div/div[2]/div/div/div/pdd-drawer-wrapper/footer/div/button/span",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=//footer/div/button/span",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contains(.,'Cancel')]",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"81d8d464-3572-4c4a-a3dd-48311034d5c6",</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MasterSetup</w:t>
      </w:r>
      <w:proofErr w:type="spellEnd"/>
      <w:r w:rsidRPr="00E24E46">
        <w:rPr>
          <w:sz w:val="36"/>
          <w:szCs w:val="36"/>
        </w:rPr>
        <w:t xml:space="preserve"> _negative testing",</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"048eb689-b176-4a82-a97d-429669973f49",</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"a092f50f-69b5-45c0-86bf-52900afd929e",</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w:t>
      </w:r>
      <w:proofErr w:type="spellStart"/>
      <w:r w:rsidRPr="00E24E46">
        <w:rPr>
          <w:sz w:val="36"/>
          <w:szCs w:val="36"/>
        </w:rPr>
        <w:t>ant-menu-item:nth-child</w:t>
      </w:r>
      <w:proofErr w:type="spellEnd"/>
      <w:r w:rsidRPr="00E24E46">
        <w:rPr>
          <w:sz w:val="36"/>
          <w:szCs w:val="36"/>
        </w:rPr>
        <w:t>(2) &gt; a",</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"7455fa3e-36fd-40e0-8764-141206a602ad",</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=Master Setup",</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=Master Setup",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contains(text(),'Master Setup')]",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4]/div/a",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contains(.,'Master Setup')]",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"7e624bb6-46bc-4d24-b9b7-2effe420bff6",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"56e284ca-191e-4cbc-aa78-9254783885f5",</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hemal</w:t>
      </w:r>
      <w:proofErr w:type="spellEnd"/>
      <w:r w:rsidRPr="00E24E46">
        <w:rPr>
          <w:sz w:val="36"/>
          <w:szCs w:val="36"/>
        </w:rPr>
        <w:t xml:space="preserve"> words"</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"3f0903de-2610-4aa6-804b-d9ebc8a1a57e",</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"87a32720-de20-4571-9eed-29c713f3e25c",</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=//h5[contains(.,'APP-0004 - Request validation failed')]",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["xpath=//</w:t>
      </w:r>
      <w:proofErr w:type="gramStart"/>
      <w:r w:rsidRPr="00E24E46">
        <w:rPr>
          <w:sz w:val="36"/>
          <w:szCs w:val="36"/>
        </w:rPr>
        <w:t>div[</w:t>
      </w:r>
      <w:proofErr w:type="gramEnd"/>
      <w:r w:rsidRPr="00E24E46">
        <w:rPr>
          <w:sz w:val="36"/>
          <w:szCs w:val="36"/>
        </w:rPr>
        <w:t>@id='cdk-overlay-2']/nz-notification-container/div[2]/nz-notification/div/div/div[2]/h5",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contains(.,'APP-0004 - Request validation failed')]",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"APP-0004 - Request validation failed"</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"21e8b804-9961-44b2-a231-483f09bfa617",</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"c12d93c7-789d-4a66-a975-819e2c066dd8",</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tetete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"6d53feba-fe4a-4bae-9063-9d1260df2bc3",</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"6432c473-1884-4c47-8125-b02047b800b1",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"id=description",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["id=description", "id"],</w:t>
      </w:r>
    </w:p>
    <w:p w:rsidR="00E24E46" w:rsidRPr="00E24E46" w:rsidRDefault="00E24E46" w:rsidP="00E24E46">
      <w:pPr>
        <w:pStyle w:val="NoSpacing"/>
        <w:rPr>
          <w:sz w:val="36"/>
          <w:szCs w:val="36"/>
        </w:rPr>
      </w:pPr>
      <w:r w:rsidRPr="00E24E46">
        <w:rPr>
          <w:sz w:val="36"/>
          <w:szCs w:val="36"/>
        </w:rPr>
        <w:t xml:space="preserve">        ["name=description",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=#description",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@id='description']",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2]/input",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"658cc8f1-f07f-4226-b3df-2f55e2073e9e",</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"beee41a6-f043-4542-b04a-b9e5d17e9ac1",</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"d6b794c8-671c-45c5-8973-4fe62ff6b93d",</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=//h5[contains(.,'APP-0004 - Request validation failed')]",</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@id='cdk-overlay-2']/nz-notification-container/div[2]/nz-notification/div/div/div[2]/h5",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contains(.,'APP-0004 - Request validation failed')]",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"APP-0004 - Request validation failed"</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"90715bff-38a7-4269-b3ac-f689b7ed317c",</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w:t>
      </w:r>
      <w:proofErr w:type="spellStart"/>
      <w:r w:rsidRPr="00E24E46">
        <w:rPr>
          <w:sz w:val="36"/>
          <w:szCs w:val="36"/>
        </w:rPr>
        <w:t>MasterSetupCreationAlreadyExits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"86666276-49bc-467b-b0fe-07aba9865214",</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"open",</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"5e2c6d1e-1198-44bf-8db7-3d7e474d1c62",</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=//a[contains(@</w:t>
      </w:r>
      <w:proofErr w:type="spellStart"/>
      <w:r w:rsidRPr="00E24E46">
        <w:rPr>
          <w:sz w:val="36"/>
          <w:szCs w:val="36"/>
        </w:rPr>
        <w:t>href</w:t>
      </w:r>
      <w:proofErr w:type="spellEnd"/>
      <w:r w:rsidRPr="00E24E46">
        <w:rPr>
          <w:sz w:val="36"/>
          <w:szCs w:val="36"/>
        </w:rPr>
        <w:t>, '/service-provider/settings/rates')]",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ant-menu-item</w:t>
      </w:r>
      <w:proofErr w:type="gramStart"/>
      <w:r w:rsidRPr="00E24E46">
        <w:rPr>
          <w:sz w:val="36"/>
          <w:szCs w:val="36"/>
        </w:rPr>
        <w:t>:nth</w:t>
      </w:r>
      <w:proofErr w:type="gramEnd"/>
      <w:r w:rsidRPr="00E24E46">
        <w:rPr>
          <w:sz w:val="36"/>
          <w:szCs w:val="36"/>
        </w:rPr>
        <w:t>-child</w:t>
      </w:r>
      <w:proofErr w:type="spellEnd"/>
      <w:r w:rsidRPr="00E24E46">
        <w:rPr>
          <w:sz w:val="36"/>
          <w:szCs w:val="36"/>
        </w:rPr>
        <w:t>(2) &gt; a", "</w:t>
      </w:r>
      <w:proofErr w:type="spellStart"/>
      <w:r w:rsidRPr="00E24E46">
        <w:rPr>
          <w:sz w:val="36"/>
          <w:szCs w:val="36"/>
        </w:rPr>
        <w:t>css:finder</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w:t>
      </w:r>
      <w:proofErr w:type="spellStart"/>
      <w:r w:rsidRPr="00E24E46">
        <w:rPr>
          <w:sz w:val="36"/>
          <w:szCs w:val="36"/>
        </w:rPr>
        <w:t>href</w:t>
      </w:r>
      <w:proofErr w:type="spellEnd"/>
      <w:r w:rsidRPr="00E24E46">
        <w:rPr>
          <w:sz w:val="36"/>
          <w:szCs w:val="36"/>
        </w:rPr>
        <w:t>, '/service-provider/settings/rates')]", "</w:t>
      </w:r>
      <w:proofErr w:type="spellStart"/>
      <w:r w:rsidRPr="00E24E46">
        <w:rPr>
          <w:sz w:val="36"/>
          <w:szCs w:val="36"/>
        </w:rPr>
        <w:t>xpath:href</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li[</w:t>
      </w:r>
      <w:proofErr w:type="gramEnd"/>
      <w:r w:rsidRPr="00E24E46">
        <w:rPr>
          <w:sz w:val="36"/>
          <w:szCs w:val="36"/>
        </w:rPr>
        <w:t>2]/a",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"b4c446c0-7261-46f3-8abb-cb5aa07cd55e",</w:t>
      </w:r>
    </w:p>
    <w:p w:rsidR="00E24E46" w:rsidRPr="00E24E46" w:rsidRDefault="00E24E46" w:rsidP="00E24E46">
      <w:pPr>
        <w:pStyle w:val="NoSpacing"/>
        <w:rPr>
          <w:sz w:val="36"/>
          <w:szCs w:val="36"/>
        </w:rPr>
      </w:pPr>
      <w:r w:rsidRPr="00E24E46">
        <w:rPr>
          <w:sz w:val="36"/>
          <w:szCs w:val="36"/>
        </w:rPr>
        <w:lastRenderedPageBreak/>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linkText</w:t>
      </w:r>
      <w:proofErr w:type="spellEnd"/>
      <w:r w:rsidRPr="00E24E46">
        <w:rPr>
          <w:sz w:val="36"/>
          <w:szCs w:val="36"/>
        </w:rPr>
        <w:t>=Master Setup",</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linkText</w:t>
      </w:r>
      <w:proofErr w:type="spellEnd"/>
      <w:r w:rsidRPr="00E24E46">
        <w:rPr>
          <w:sz w:val="36"/>
          <w:szCs w:val="36"/>
        </w:rPr>
        <w:t>=Master Setup", "</w:t>
      </w:r>
      <w:proofErr w:type="spellStart"/>
      <w:r w:rsidRPr="00E24E46">
        <w:rPr>
          <w:sz w:val="36"/>
          <w:szCs w:val="36"/>
        </w:rPr>
        <w:t>linkText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w:t>
      </w:r>
      <w:proofErr w:type="spellStart"/>
      <w:r w:rsidRPr="00E24E46">
        <w:rPr>
          <w:sz w:val="36"/>
          <w:szCs w:val="36"/>
        </w:rPr>
        <w:t>cdk</w:t>
      </w:r>
      <w:proofErr w:type="spellEnd"/>
      <w:r w:rsidRPr="00E24E46">
        <w:rPr>
          <w:sz w:val="36"/>
          <w:szCs w:val="36"/>
        </w:rPr>
        <w:t>-focused &gt; .tab-set-a",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contains(text(),'Master Setup')]", "</w:t>
      </w:r>
      <w:proofErr w:type="spellStart"/>
      <w:r w:rsidRPr="00E24E46">
        <w:rPr>
          <w:sz w:val="36"/>
          <w:szCs w:val="36"/>
        </w:rPr>
        <w:t>xpath:link</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div[</w:t>
      </w:r>
      <w:proofErr w:type="gramEnd"/>
      <w:r w:rsidRPr="00E24E46">
        <w:rPr>
          <w:sz w:val="36"/>
          <w:szCs w:val="36"/>
        </w:rPr>
        <w:t>4]/div/a",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a[</w:t>
      </w:r>
      <w:proofErr w:type="gramEnd"/>
      <w:r w:rsidRPr="00E24E46">
        <w:rPr>
          <w:sz w:val="36"/>
          <w:szCs w:val="36"/>
        </w:rPr>
        <w:t>contains(.,'Master Setup')]",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"3ee16e63-7107-418d-8343-d8df0e45113b",</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"a715e988-2c9a-498c-88bc-5733f8b78686",</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"type",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"id=name",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["id=name", "id"],</w:t>
      </w:r>
    </w:p>
    <w:p w:rsidR="00E24E46" w:rsidRPr="00E24E46" w:rsidRDefault="00E24E46" w:rsidP="00E24E46">
      <w:pPr>
        <w:pStyle w:val="NoSpacing"/>
        <w:rPr>
          <w:sz w:val="36"/>
          <w:szCs w:val="36"/>
        </w:rPr>
      </w:pPr>
      <w:r w:rsidRPr="00E24E46">
        <w:rPr>
          <w:sz w:val="36"/>
          <w:szCs w:val="36"/>
        </w:rPr>
        <w:lastRenderedPageBreak/>
        <w:t xml:space="preserve">        ["name=name", "name"],</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=#name",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input[</w:t>
      </w:r>
      <w:proofErr w:type="gramEnd"/>
      <w:r w:rsidRPr="00E24E46">
        <w:rPr>
          <w:sz w:val="36"/>
          <w:szCs w:val="36"/>
        </w:rPr>
        <w:t>@id='name']", "</w:t>
      </w:r>
      <w:proofErr w:type="spellStart"/>
      <w:r w:rsidRPr="00E24E46">
        <w:rPr>
          <w:sz w:val="36"/>
          <w:szCs w:val="36"/>
        </w:rPr>
        <w:t>xpath:attributes</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=//input",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w:t>
      </w:r>
      <w:proofErr w:type="spellStart"/>
      <w:r w:rsidRPr="00E24E46">
        <w:rPr>
          <w:sz w:val="36"/>
          <w:szCs w:val="36"/>
        </w:rPr>
        <w:t>Luluuae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"eed45e8b-dae3-408d-9f0d-f2417c999dc0",</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"click",</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=//span[contains(.,'Save')]",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=.ant-</w:t>
      </w:r>
      <w:proofErr w:type="spellStart"/>
      <w:r w:rsidRPr="00E24E46">
        <w:rPr>
          <w:sz w:val="36"/>
          <w:szCs w:val="36"/>
        </w:rPr>
        <w:t>btn</w:t>
      </w:r>
      <w:proofErr w:type="spellEnd"/>
      <w:r w:rsidRPr="00E24E46">
        <w:rPr>
          <w:sz w:val="36"/>
          <w:szCs w:val="36"/>
        </w:rPr>
        <w:t>-primary &gt; .ng-star-inserted",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button[</w:t>
      </w:r>
      <w:proofErr w:type="gramEnd"/>
      <w:r w:rsidRPr="00E24E46">
        <w:rPr>
          <w:sz w:val="36"/>
          <w:szCs w:val="36"/>
        </w:rPr>
        <w:t>2]/span", "</w:t>
      </w:r>
      <w:proofErr w:type="spellStart"/>
      <w:r w:rsidRPr="00E24E46">
        <w:rPr>
          <w:sz w:val="36"/>
          <w:szCs w:val="36"/>
        </w:rPr>
        <w:t>xpath:position</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span[</w:t>
      </w:r>
      <w:proofErr w:type="gramEnd"/>
      <w:r w:rsidRPr="00E24E46">
        <w:rPr>
          <w:sz w:val="36"/>
          <w:szCs w:val="36"/>
        </w:rPr>
        <w:t>contains(.,'Save')]",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"value":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"ed4d1ee3-8798-452e-ae09-8bc97b0b1acc",</w:t>
      </w:r>
    </w:p>
    <w:p w:rsidR="00E24E46" w:rsidRPr="00E24E46" w:rsidRDefault="00E24E46" w:rsidP="00E24E46">
      <w:pPr>
        <w:pStyle w:val="NoSpacing"/>
        <w:rPr>
          <w:sz w:val="36"/>
          <w:szCs w:val="36"/>
        </w:rPr>
      </w:pPr>
      <w:r w:rsidRPr="00E24E46">
        <w:rPr>
          <w:sz w:val="36"/>
          <w:szCs w:val="36"/>
        </w:rPr>
        <w:t xml:space="preserve">      "comment":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command</w:t>
      </w:r>
      <w:proofErr w:type="gramEnd"/>
      <w:r w:rsidRPr="00E24E46">
        <w:rPr>
          <w:sz w:val="36"/>
          <w:szCs w:val="36"/>
        </w:rPr>
        <w:t>": "</w:t>
      </w:r>
      <w:proofErr w:type="spellStart"/>
      <w:r w:rsidRPr="00E24E46">
        <w:rPr>
          <w:sz w:val="36"/>
          <w:szCs w:val="36"/>
        </w:rPr>
        <w:t>assertText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w:t>
      </w:r>
      <w:proofErr w:type="gramEnd"/>
      <w:r w:rsidRPr="00E24E46">
        <w:rPr>
          <w:sz w:val="36"/>
          <w:szCs w:val="36"/>
        </w:rPr>
        <w:t>": "</w:t>
      </w:r>
      <w:proofErr w:type="spellStart"/>
      <w:r w:rsidRPr="00E24E46">
        <w:rPr>
          <w:sz w:val="36"/>
          <w:szCs w:val="36"/>
        </w:rPr>
        <w:t>xpath</w:t>
      </w:r>
      <w:proofErr w:type="spellEnd"/>
      <w:r w:rsidRPr="00E24E46">
        <w:rPr>
          <w:sz w:val="36"/>
          <w:szCs w:val="36"/>
        </w:rPr>
        <w:t>=//h5[contains(.,'FP-0002 - Funding Party already exists')]",</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targets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css</w:t>
      </w:r>
      <w:proofErr w:type="spellEnd"/>
      <w:r w:rsidRPr="00E24E46">
        <w:rPr>
          <w:sz w:val="36"/>
          <w:szCs w:val="36"/>
        </w:rPr>
        <w:t>=.content &gt; .pdd-body-2", "</w:t>
      </w:r>
      <w:proofErr w:type="spellStart"/>
      <w:r w:rsidRPr="00E24E46">
        <w:rPr>
          <w:sz w:val="36"/>
          <w:szCs w:val="36"/>
        </w:rPr>
        <w:t>css</w:t>
      </w:r>
      <w:proofErr w:type="gramStart"/>
      <w:r w:rsidRPr="00E24E46">
        <w:rPr>
          <w:sz w:val="36"/>
          <w:szCs w:val="36"/>
        </w:rPr>
        <w:t>:finder</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["xpath=//</w:t>
      </w:r>
      <w:proofErr w:type="gramStart"/>
      <w:r w:rsidRPr="00E24E46">
        <w:rPr>
          <w:sz w:val="36"/>
          <w:szCs w:val="36"/>
        </w:rPr>
        <w:t>div[</w:t>
      </w:r>
      <w:proofErr w:type="gramEnd"/>
      <w:r w:rsidRPr="00E24E46">
        <w:rPr>
          <w:sz w:val="36"/>
          <w:szCs w:val="36"/>
        </w:rPr>
        <w:t>@id='cdk-overlay-1']/nz-notification-container/div[2]/nz-notification/div/div/div[2]/h5", "</w:t>
      </w:r>
      <w:proofErr w:type="spellStart"/>
      <w:r w:rsidRPr="00E24E46">
        <w:rPr>
          <w:sz w:val="36"/>
          <w:szCs w:val="36"/>
        </w:rPr>
        <w:t>xpath:idRelative</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=//h5", "</w:t>
      </w:r>
      <w:proofErr w:type="spellStart"/>
      <w:r w:rsidRPr="00E24E46">
        <w:rPr>
          <w:sz w:val="36"/>
          <w:szCs w:val="36"/>
        </w:rPr>
        <w:t>xpath</w:t>
      </w:r>
      <w:proofErr w:type="gramStart"/>
      <w:r w:rsidRPr="00E24E46">
        <w:rPr>
          <w:sz w:val="36"/>
          <w:szCs w:val="36"/>
        </w:rPr>
        <w:t>:position</w:t>
      </w:r>
      <w:proofErr w:type="spellEnd"/>
      <w:proofErr w:type="gramEnd"/>
      <w:r w:rsidRPr="00E24E46">
        <w:rPr>
          <w:sz w:val="36"/>
          <w:szCs w:val="36"/>
        </w:rPr>
        <w:t>"],</w:t>
      </w:r>
    </w:p>
    <w:p w:rsidR="00E24E46" w:rsidRPr="00E24E46" w:rsidRDefault="00E24E46" w:rsidP="00E24E46">
      <w:pPr>
        <w:pStyle w:val="NoSpacing"/>
        <w:rPr>
          <w:sz w:val="36"/>
          <w:szCs w:val="36"/>
        </w:rPr>
      </w:pPr>
      <w:r w:rsidRPr="00E24E46">
        <w:rPr>
          <w:sz w:val="36"/>
          <w:szCs w:val="36"/>
        </w:rPr>
        <w:t xml:space="preserve">        ["</w:t>
      </w:r>
      <w:proofErr w:type="spellStart"/>
      <w:r w:rsidRPr="00E24E46">
        <w:rPr>
          <w:sz w:val="36"/>
          <w:szCs w:val="36"/>
        </w:rPr>
        <w:t>xpath</w:t>
      </w:r>
      <w:proofErr w:type="spellEnd"/>
      <w:r w:rsidRPr="00E24E46">
        <w:rPr>
          <w:sz w:val="36"/>
          <w:szCs w:val="36"/>
        </w:rPr>
        <w:t>=//</w:t>
      </w:r>
      <w:proofErr w:type="gramStart"/>
      <w:r w:rsidRPr="00E24E46">
        <w:rPr>
          <w:sz w:val="36"/>
          <w:szCs w:val="36"/>
        </w:rPr>
        <w:t>h5[</w:t>
      </w:r>
      <w:proofErr w:type="gramEnd"/>
      <w:r w:rsidRPr="00E24E46">
        <w:rPr>
          <w:sz w:val="36"/>
          <w:szCs w:val="36"/>
        </w:rPr>
        <w:t>contains(.,'FP-0002 - Funding Party already exists')]", "</w:t>
      </w:r>
      <w:proofErr w:type="spellStart"/>
      <w:r w:rsidRPr="00E24E46">
        <w:rPr>
          <w:sz w:val="36"/>
          <w:szCs w:val="36"/>
        </w:rPr>
        <w:t>xpath:innerText</w:t>
      </w:r>
      <w:proofErr w:type="spellEnd"/>
      <w:r w:rsidRPr="00E24E46">
        <w:rPr>
          <w:sz w:val="36"/>
          <w:szCs w:val="36"/>
        </w:rPr>
        <w:t>"]</w:t>
      </w:r>
    </w:p>
    <w:p w:rsidR="00E24E46" w:rsidRPr="00E24E46" w:rsidRDefault="00E24E46" w:rsidP="00E24E46">
      <w:pPr>
        <w:pStyle w:val="NoSpacing"/>
        <w:rPr>
          <w:sz w:val="36"/>
          <w:szCs w:val="36"/>
        </w:rPr>
      </w:pPr>
      <w:r w:rsidRPr="00E24E46">
        <w:rPr>
          <w:sz w:val="36"/>
          <w:szCs w:val="36"/>
        </w:rPr>
        <w:lastRenderedPageBreak/>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value</w:t>
      </w:r>
      <w:proofErr w:type="gramEnd"/>
      <w:r w:rsidRPr="00E24E46">
        <w:rPr>
          <w:sz w:val="36"/>
          <w:szCs w:val="36"/>
        </w:rPr>
        <w:t>": "FP-0002 - Funding Party already exists"</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suites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"0e5a18a6-7181-4308-bb29-cffb4f0daf2f",</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"Default Suite",</w:t>
      </w:r>
    </w:p>
    <w:p w:rsidR="00E24E46" w:rsidRPr="00E24E46" w:rsidRDefault="00E24E46" w:rsidP="00E24E46">
      <w:pPr>
        <w:pStyle w:val="NoSpacing"/>
        <w:rPr>
          <w:sz w:val="36"/>
          <w:szCs w:val="36"/>
        </w:rPr>
      </w:pPr>
      <w:r w:rsidRPr="00E24E46">
        <w:rPr>
          <w:sz w:val="36"/>
          <w:szCs w:val="36"/>
        </w:rPr>
        <w:t xml:space="preserve">    "</w:t>
      </w:r>
      <w:proofErr w:type="spellStart"/>
      <w:proofErr w:type="gramStart"/>
      <w:r w:rsidRPr="00E24E46">
        <w:rPr>
          <w:sz w:val="36"/>
          <w:szCs w:val="36"/>
        </w:rPr>
        <w:t>persistSession</w:t>
      </w:r>
      <w:proofErr w:type="spellEnd"/>
      <w:proofErr w:type="gramEnd"/>
      <w:r w:rsidRPr="00E24E46">
        <w:rPr>
          <w:sz w:val="36"/>
          <w:szCs w:val="36"/>
        </w:rPr>
        <w:t>": false,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parallel</w:t>
      </w:r>
      <w:proofErr w:type="gramEnd"/>
      <w:r w:rsidRPr="00E24E46">
        <w:rPr>
          <w:sz w:val="36"/>
          <w:szCs w:val="36"/>
        </w:rPr>
        <w:t>": false,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timeout</w:t>
      </w:r>
      <w:proofErr w:type="gramEnd"/>
      <w:r w:rsidRPr="00E24E46">
        <w:rPr>
          <w:sz w:val="36"/>
          <w:szCs w:val="36"/>
        </w:rPr>
        <w:t>": 300,</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tests</w:t>
      </w:r>
      <w:proofErr w:type="gramEnd"/>
      <w:r w:rsidRPr="00E24E46">
        <w:rPr>
          <w:sz w:val="36"/>
          <w:szCs w:val="36"/>
        </w:rPr>
        <w:t>": []</w:t>
      </w:r>
    </w:p>
    <w:p w:rsidR="00E24E46" w:rsidRPr="00E24E46" w:rsidRDefault="00E24E46" w:rsidP="00E24E46">
      <w:pPr>
        <w:pStyle w:val="NoSpacing"/>
        <w:rPr>
          <w:sz w:val="36"/>
          <w:szCs w:val="36"/>
        </w:rPr>
      </w:pPr>
      <w:r w:rsidRPr="00E24E46">
        <w:rPr>
          <w:sz w:val="36"/>
          <w:szCs w:val="36"/>
        </w:rPr>
        <w:t xml:space="preserve">  },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id</w:t>
      </w:r>
      <w:proofErr w:type="gramEnd"/>
      <w:r w:rsidRPr="00E24E46">
        <w:rPr>
          <w:sz w:val="36"/>
          <w:szCs w:val="36"/>
        </w:rPr>
        <w:t>": "cc1a1b06-38d3-4949-84e4-7252559c6786",</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name</w:t>
      </w:r>
      <w:proofErr w:type="gramEnd"/>
      <w:r w:rsidRPr="00E24E46">
        <w:rPr>
          <w:sz w:val="36"/>
          <w:szCs w:val="36"/>
        </w:rPr>
        <w:t>": "markups",</w:t>
      </w:r>
    </w:p>
    <w:p w:rsidR="00E24E46" w:rsidRPr="00E24E46" w:rsidRDefault="00E24E46" w:rsidP="00E24E46">
      <w:pPr>
        <w:pStyle w:val="NoSpacing"/>
        <w:rPr>
          <w:sz w:val="36"/>
          <w:szCs w:val="36"/>
        </w:rPr>
      </w:pPr>
      <w:r w:rsidRPr="00E24E46">
        <w:rPr>
          <w:sz w:val="36"/>
          <w:szCs w:val="36"/>
        </w:rPr>
        <w:t xml:space="preserve">    "</w:t>
      </w:r>
      <w:proofErr w:type="spellStart"/>
      <w:proofErr w:type="gramStart"/>
      <w:r w:rsidRPr="00E24E46">
        <w:rPr>
          <w:sz w:val="36"/>
          <w:szCs w:val="36"/>
        </w:rPr>
        <w:t>persistSession</w:t>
      </w:r>
      <w:proofErr w:type="spellEnd"/>
      <w:proofErr w:type="gramEnd"/>
      <w:r w:rsidRPr="00E24E46">
        <w:rPr>
          <w:sz w:val="36"/>
          <w:szCs w:val="36"/>
        </w:rPr>
        <w:t>": false,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parallel</w:t>
      </w:r>
      <w:proofErr w:type="gramEnd"/>
      <w:r w:rsidRPr="00E24E46">
        <w:rPr>
          <w:sz w:val="36"/>
          <w:szCs w:val="36"/>
        </w:rPr>
        <w:t>": false,</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timeout</w:t>
      </w:r>
      <w:proofErr w:type="gramEnd"/>
      <w:r w:rsidRPr="00E24E46">
        <w:rPr>
          <w:sz w:val="36"/>
          <w:szCs w:val="36"/>
        </w:rPr>
        <w:t>": 300,</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tests</w:t>
      </w:r>
      <w:proofErr w:type="gramEnd"/>
      <w:r w:rsidRPr="00E24E46">
        <w:rPr>
          <w:sz w:val="36"/>
          <w:szCs w:val="36"/>
        </w:rPr>
        <w:t>": ["fd78fb83-09e1-4418-804e-588b6bca393c", "ddf0ccf9-627d-4b39-a786-e94c1a8cd851"]</w:t>
      </w:r>
    </w:p>
    <w:p w:rsidR="00E24E46" w:rsidRPr="00E24E46" w:rsidRDefault="00E24E46" w:rsidP="00E24E46">
      <w:pPr>
        <w:pStyle w:val="NoSpacing"/>
        <w:rPr>
          <w:sz w:val="36"/>
          <w:szCs w:val="36"/>
        </w:rPr>
      </w:pPr>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spellStart"/>
      <w:proofErr w:type="gramStart"/>
      <w:r w:rsidRPr="00E24E46">
        <w:rPr>
          <w:sz w:val="36"/>
          <w:szCs w:val="36"/>
        </w:rPr>
        <w:t>urls</w:t>
      </w:r>
      <w:proofErr w:type="spellEnd"/>
      <w:proofErr w:type="gramEnd"/>
      <w:r w:rsidRPr="00E24E46">
        <w:rPr>
          <w:sz w:val="36"/>
          <w:szCs w:val="36"/>
        </w:rPr>
        <w:t xml:space="preserve">": </w:t>
      </w:r>
    </w:p>
    <w:p w:rsidR="00E24E46" w:rsidRPr="00E24E46" w:rsidRDefault="00E24E46" w:rsidP="00E24E46">
      <w:pPr>
        <w:pStyle w:val="NoSpacing"/>
        <w:rPr>
          <w:sz w:val="36"/>
          <w:szCs w:val="36"/>
        </w:rPr>
      </w:pPr>
      <w:r w:rsidRPr="00E24E46">
        <w:rPr>
          <w:sz w:val="36"/>
          <w:szCs w:val="36"/>
        </w:rPr>
        <w:t xml:space="preserve">  "</w:t>
      </w:r>
      <w:proofErr w:type="gramStart"/>
      <w:r w:rsidRPr="00E24E46">
        <w:rPr>
          <w:sz w:val="36"/>
          <w:szCs w:val="36"/>
        </w:rPr>
        <w:t>plugins</w:t>
      </w:r>
      <w:proofErr w:type="gramEnd"/>
      <w:r w:rsidRPr="00E24E46">
        <w:rPr>
          <w:sz w:val="36"/>
          <w:szCs w:val="36"/>
        </w:rPr>
        <w:t>": []</w:t>
      </w:r>
    </w:p>
    <w:p w:rsidR="00E24E46" w:rsidRPr="00E24E46" w:rsidRDefault="00E24E46" w:rsidP="00E24E46">
      <w:pPr>
        <w:pStyle w:val="NoSpacing"/>
        <w:rPr>
          <w:sz w:val="36"/>
          <w:szCs w:val="36"/>
        </w:rPr>
        <w:sectPr w:rsidR="00E24E46" w:rsidRPr="00E24E46">
          <w:pgSz w:w="12240" w:h="15840"/>
          <w:pgMar w:top="1440" w:right="1440" w:bottom="1440" w:left="1440" w:header="720" w:footer="720" w:gutter="0"/>
          <w:cols w:space="720"/>
        </w:sectPr>
      </w:pPr>
      <w:r w:rsidRPr="00E24E46">
        <w:rPr>
          <w:sz w:val="36"/>
          <w:szCs w:val="36"/>
        </w:rPr>
        <w:t>}</w:t>
      </w:r>
    </w:p>
    <w:p w:rsidR="00902DC6" w:rsidRPr="00407B02" w:rsidRDefault="00902DC6" w:rsidP="005538CF">
      <w:pPr>
        <w:rPr>
          <w:sz w:val="32"/>
          <w:szCs w:val="32"/>
        </w:rPr>
      </w:pPr>
    </w:p>
    <w:p w:rsidR="00902DC6" w:rsidRPr="00407B02" w:rsidRDefault="00902DC6" w:rsidP="00257E4A">
      <w:pPr>
        <w:spacing w:line="14" w:lineRule="auto"/>
        <w:jc w:val="center"/>
        <w:rPr>
          <w:sz w:val="32"/>
          <w:szCs w:val="32"/>
        </w:rPr>
      </w:pPr>
    </w:p>
    <w:p w:rsidR="00902DC6" w:rsidRPr="005538CF" w:rsidRDefault="00DC0493" w:rsidP="005538CF">
      <w:pPr>
        <w:pStyle w:val="Heading1"/>
        <w:keepNext w:val="0"/>
        <w:keepLines w:val="0"/>
        <w:spacing w:before="73"/>
        <w:ind w:right="335"/>
        <w:jc w:val="center"/>
        <w:rPr>
          <w:rFonts w:ascii="Times New Roman" w:eastAsia="Times New Roman" w:hAnsi="Times New Roman" w:cs="Times New Roman"/>
          <w:color w:val="auto"/>
          <w:sz w:val="36"/>
          <w:szCs w:val="36"/>
        </w:rPr>
      </w:pPr>
      <w:bookmarkStart w:id="3" w:name="_TOC_250001"/>
      <w:bookmarkEnd w:id="3"/>
      <w:r w:rsidRPr="005538CF">
        <w:rPr>
          <w:rFonts w:ascii="Times New Roman" w:eastAsia="Times New Roman" w:hAnsi="Times New Roman" w:cs="Times New Roman"/>
          <w:color w:val="auto"/>
          <w:sz w:val="36"/>
          <w:szCs w:val="36"/>
        </w:rPr>
        <w:t>SCREENSHOTS</w:t>
      </w:r>
    </w:p>
    <w:p w:rsidR="00902DC6" w:rsidRPr="00DC0493" w:rsidRDefault="00DC0493" w:rsidP="00257E4A">
      <w:pPr>
        <w:jc w:val="center"/>
        <w:rPr>
          <w:sz w:val="36"/>
          <w:szCs w:val="36"/>
        </w:rPr>
      </w:pPr>
      <w:r w:rsidRPr="00DC0493">
        <w:rPr>
          <w:sz w:val="36"/>
          <w:szCs w:val="36"/>
        </w:rPr>
        <w:t>Selenium IDE TEST CASES</w:t>
      </w:r>
    </w:p>
    <w:p w:rsidR="00902DC6" w:rsidRDefault="00902DC6" w:rsidP="005538CF">
      <w:pPr>
        <w:pStyle w:val="Heading1"/>
        <w:keepNext w:val="0"/>
        <w:keepLines w:val="0"/>
        <w:spacing w:before="73"/>
        <w:ind w:right="335"/>
        <w:jc w:val="center"/>
        <w:rPr>
          <w:rFonts w:ascii="Times New Roman" w:eastAsia="Times New Roman" w:hAnsi="Times New Roman" w:cs="Times New Roman"/>
          <w:color w:val="auto"/>
          <w:sz w:val="36"/>
          <w:szCs w:val="36"/>
        </w:rPr>
      </w:pPr>
    </w:p>
    <w:p w:rsidR="00DC0493" w:rsidRDefault="00DC0493" w:rsidP="00DC0493"/>
    <w:p w:rsidR="00DC0493" w:rsidRPr="00DC0493" w:rsidRDefault="00DC0493" w:rsidP="00DC0493"/>
    <w:p w:rsidR="00902DC6" w:rsidRPr="005538CF" w:rsidRDefault="00DC0493" w:rsidP="00DC0493">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 xml:space="preserve">1. </w:t>
      </w:r>
      <w:r>
        <w:rPr>
          <w:rFonts w:ascii="Times New Roman" w:eastAsia="Times New Roman" w:hAnsi="Times New Roman" w:cs="Times New Roman"/>
          <w:color w:val="auto"/>
          <w:sz w:val="36"/>
          <w:szCs w:val="36"/>
        </w:rPr>
        <w:t>Test</w:t>
      </w:r>
    </w:p>
    <w:p w:rsidR="00902DC6" w:rsidRPr="00407B02" w:rsidRDefault="00DC0493" w:rsidP="00257E4A">
      <w:pPr>
        <w:jc w:val="center"/>
        <w:rPr>
          <w:sz w:val="32"/>
          <w:szCs w:val="32"/>
        </w:rPr>
      </w:pPr>
      <w:r w:rsidRPr="00407B02">
        <w:rPr>
          <w:noProof/>
          <w:sz w:val="32"/>
          <w:szCs w:val="32"/>
        </w:rPr>
        <w:drawing>
          <wp:inline distT="0" distB="0" distL="0" distR="0">
            <wp:extent cx="6481445" cy="2231484"/>
            <wp:effectExtent l="0" t="0" r="0" b="0"/>
            <wp:docPr id="100019" name="Picture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9"/>
                    <a:stretch>
                      <a:fillRect/>
                    </a:stretch>
                  </pic:blipFill>
                  <pic:spPr>
                    <a:xfrm>
                      <a:off x="0" y="0"/>
                      <a:ext cx="6517628" cy="2243942"/>
                    </a:xfrm>
                    <a:prstGeom prst="rect">
                      <a:avLst/>
                    </a:prstGeom>
                  </pic:spPr>
                </pic:pic>
              </a:graphicData>
            </a:graphic>
          </wp:inline>
        </w:drawing>
      </w:r>
    </w:p>
    <w:p w:rsidR="005538CF" w:rsidRDefault="005538CF" w:rsidP="00257E4A">
      <w:pPr>
        <w:spacing w:before="8"/>
        <w:jc w:val="center"/>
        <w:rPr>
          <w:rFonts w:ascii="Arial Black" w:eastAsia="Arial Black" w:hAnsi="Arial Black" w:cs="Arial Black"/>
          <w:sz w:val="32"/>
          <w:szCs w:val="32"/>
        </w:rPr>
      </w:pPr>
    </w:p>
    <w:p w:rsidR="00DC0493" w:rsidRDefault="00DC0493" w:rsidP="00257E4A">
      <w:pPr>
        <w:spacing w:before="8"/>
        <w:jc w:val="center"/>
        <w:rPr>
          <w:rFonts w:ascii="Arial Black" w:eastAsia="Arial Black" w:hAnsi="Arial Black" w:cs="Arial Black"/>
          <w:sz w:val="32"/>
          <w:szCs w:val="32"/>
        </w:rPr>
      </w:pPr>
    </w:p>
    <w:p w:rsidR="00902DC6" w:rsidRDefault="00DC0493" w:rsidP="00DC0493">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2.</w:t>
      </w:r>
      <w:r>
        <w:rPr>
          <w:rFonts w:ascii="Times New Roman" w:eastAsia="Times New Roman" w:hAnsi="Times New Roman" w:cs="Times New Roman"/>
          <w:color w:val="auto"/>
          <w:sz w:val="36"/>
          <w:szCs w:val="36"/>
        </w:rPr>
        <w:t xml:space="preserve"> </w:t>
      </w:r>
      <w:r w:rsidRPr="005538CF">
        <w:rPr>
          <w:rFonts w:ascii="Times New Roman" w:eastAsia="Times New Roman" w:hAnsi="Times New Roman" w:cs="Times New Roman"/>
          <w:color w:val="auto"/>
          <w:sz w:val="36"/>
          <w:szCs w:val="36"/>
        </w:rPr>
        <w:t>Running on Digi9</w:t>
      </w:r>
    </w:p>
    <w:p w:rsidR="00DC0493" w:rsidRPr="00DC0493" w:rsidRDefault="00DC0493" w:rsidP="00DC0493"/>
    <w:p w:rsidR="00902DC6" w:rsidRPr="00407B02" w:rsidRDefault="00DC0493" w:rsidP="00257E4A">
      <w:pPr>
        <w:spacing w:before="56"/>
        <w:ind w:left="460"/>
        <w:jc w:val="center"/>
        <w:rPr>
          <w:sz w:val="32"/>
          <w:szCs w:val="32"/>
        </w:rPr>
      </w:pPr>
      <w:r w:rsidRPr="00407B02">
        <w:rPr>
          <w:noProof/>
          <w:sz w:val="32"/>
          <w:szCs w:val="32"/>
        </w:rPr>
        <w:drawing>
          <wp:inline distT="0" distB="0" distL="0" distR="0">
            <wp:extent cx="6084570" cy="2815920"/>
            <wp:effectExtent l="0" t="0" r="0" b="3810"/>
            <wp:docPr id="100021" name="Picture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0"/>
                    <a:stretch>
                      <a:fillRect/>
                    </a:stretch>
                  </pic:blipFill>
                  <pic:spPr>
                    <a:xfrm>
                      <a:off x="0" y="0"/>
                      <a:ext cx="6102800" cy="2824357"/>
                    </a:xfrm>
                    <a:prstGeom prst="rect">
                      <a:avLst/>
                    </a:prstGeom>
                  </pic:spPr>
                </pic:pic>
              </a:graphicData>
            </a:graphic>
          </wp:inline>
        </w:drawing>
      </w:r>
    </w:p>
    <w:p w:rsidR="00902DC6" w:rsidRPr="00407B02" w:rsidRDefault="00902DC6" w:rsidP="00257E4A">
      <w:pPr>
        <w:spacing w:before="56"/>
        <w:ind w:left="460"/>
        <w:jc w:val="center"/>
        <w:rPr>
          <w:sz w:val="32"/>
          <w:szCs w:val="32"/>
        </w:rPr>
      </w:pPr>
    </w:p>
    <w:p w:rsidR="00902DC6" w:rsidRPr="00407B02" w:rsidRDefault="00DC0493" w:rsidP="00257E4A">
      <w:pPr>
        <w:spacing w:line="14" w:lineRule="auto"/>
        <w:jc w:val="center"/>
        <w:rPr>
          <w:sz w:val="32"/>
          <w:szCs w:val="32"/>
        </w:rPr>
      </w:pPr>
      <w:r w:rsidRPr="00407B02">
        <w:rPr>
          <w:noProof/>
          <w:sz w:val="32"/>
          <w:szCs w:val="32"/>
        </w:rPr>
        <w:drawing>
          <wp:anchor distT="0" distB="0" distL="114300" distR="114300" simplePos="0" relativeHeight="251666432" behindDoc="1" locked="0" layoutInCell="1" allowOverlap="1">
            <wp:simplePos x="0" y="0"/>
            <wp:positionH relativeFrom="column">
              <wp:posOffset>3050540</wp:posOffset>
            </wp:positionH>
            <wp:positionV relativeFrom="paragraph">
              <wp:posOffset>-132207</wp:posOffset>
            </wp:positionV>
            <wp:extent cx="219075" cy="171450"/>
            <wp:effectExtent l="0" t="0" r="0" b="0"/>
            <wp:wrapNone/>
            <wp:docPr id="100023" name="Picture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1"/>
                    <a:stretch>
                      <a:fillRect/>
                    </a:stretch>
                  </pic:blipFill>
                  <pic:spPr>
                    <a:xfrm>
                      <a:off x="0" y="0"/>
                      <a:ext cx="219075" cy="171450"/>
                    </a:xfrm>
                    <a:prstGeom prst="rect">
                      <a:avLst/>
                    </a:prstGeom>
                  </pic:spPr>
                </pic:pic>
              </a:graphicData>
            </a:graphic>
          </wp:anchor>
        </w:drawing>
      </w:r>
    </w:p>
    <w:p w:rsidR="00902DC6" w:rsidRPr="00407B02" w:rsidRDefault="00902DC6" w:rsidP="00257E4A">
      <w:pPr>
        <w:jc w:val="center"/>
        <w:rPr>
          <w:sz w:val="32"/>
          <w:szCs w:val="32"/>
        </w:rPr>
      </w:pPr>
    </w:p>
    <w:p w:rsidR="005538CF" w:rsidRDefault="005538CF" w:rsidP="00257E4A">
      <w:pPr>
        <w:spacing w:before="240" w:after="240"/>
        <w:jc w:val="center"/>
        <w:rPr>
          <w:rFonts w:ascii="Arial Black" w:eastAsia="Arial Black" w:hAnsi="Arial Black" w:cs="Arial Black"/>
          <w:sz w:val="32"/>
          <w:szCs w:val="32"/>
        </w:rPr>
      </w:pPr>
    </w:p>
    <w:p w:rsidR="00902DC6" w:rsidRPr="005538CF" w:rsidRDefault="00DC0493" w:rsidP="00DC0493">
      <w:pPr>
        <w:pStyle w:val="Heading1"/>
        <w:keepNext w:val="0"/>
        <w:keepLines w:val="0"/>
        <w:spacing w:before="73"/>
        <w:ind w:right="335"/>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t>3.</w:t>
      </w:r>
      <w:r>
        <w:rPr>
          <w:rFonts w:ascii="Times New Roman" w:eastAsia="Times New Roman" w:hAnsi="Times New Roman" w:cs="Times New Roman"/>
          <w:color w:val="auto"/>
          <w:sz w:val="36"/>
          <w:szCs w:val="36"/>
        </w:rPr>
        <w:t xml:space="preserve"> Test successfully completed</w:t>
      </w:r>
    </w:p>
    <w:p w:rsidR="00902DC6" w:rsidRPr="00407B02" w:rsidRDefault="00DC0493" w:rsidP="00257E4A">
      <w:pPr>
        <w:spacing w:before="240" w:after="240"/>
        <w:jc w:val="center"/>
        <w:rPr>
          <w:sz w:val="32"/>
          <w:szCs w:val="32"/>
        </w:rPr>
      </w:pPr>
      <w:r w:rsidRPr="00407B02">
        <w:rPr>
          <w:noProof/>
          <w:sz w:val="32"/>
          <w:szCs w:val="32"/>
        </w:rPr>
        <w:drawing>
          <wp:inline distT="0" distB="0" distL="0" distR="0">
            <wp:extent cx="6125210" cy="3128798"/>
            <wp:effectExtent l="0" t="0" r="8890" b="0"/>
            <wp:docPr id="100025" name="Picture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2"/>
                    <a:stretch>
                      <a:fillRect/>
                    </a:stretch>
                  </pic:blipFill>
                  <pic:spPr>
                    <a:xfrm>
                      <a:off x="0" y="0"/>
                      <a:ext cx="6142763" cy="3137764"/>
                    </a:xfrm>
                    <a:prstGeom prst="rect">
                      <a:avLst/>
                    </a:prstGeom>
                  </pic:spPr>
                </pic:pic>
              </a:graphicData>
            </a:graphic>
          </wp:inline>
        </w:drawing>
      </w:r>
    </w:p>
    <w:p w:rsidR="00902DC6" w:rsidRPr="00407B02" w:rsidRDefault="00902DC6" w:rsidP="00257E4A">
      <w:pPr>
        <w:spacing w:before="240" w:after="240"/>
        <w:jc w:val="center"/>
        <w:rPr>
          <w:sz w:val="32"/>
          <w:szCs w:val="32"/>
        </w:rPr>
      </w:pPr>
    </w:p>
    <w:p w:rsidR="005538CF" w:rsidRDefault="005538CF" w:rsidP="00257E4A">
      <w:pPr>
        <w:spacing w:before="240" w:after="240"/>
        <w:jc w:val="center"/>
        <w:rPr>
          <w:rFonts w:ascii="Arial Black" w:eastAsia="Arial Black" w:hAnsi="Arial Black" w:cs="Arial Black"/>
          <w:sz w:val="32"/>
          <w:szCs w:val="32"/>
        </w:rPr>
      </w:pPr>
    </w:p>
    <w:p w:rsidR="005538CF" w:rsidRDefault="005538CF" w:rsidP="00257E4A">
      <w:pPr>
        <w:spacing w:before="240" w:after="240"/>
        <w:jc w:val="center"/>
        <w:rPr>
          <w:rFonts w:ascii="Arial Black" w:eastAsia="Arial Black" w:hAnsi="Arial Black" w:cs="Arial Black"/>
          <w:sz w:val="32"/>
          <w:szCs w:val="32"/>
        </w:rPr>
      </w:pPr>
    </w:p>
    <w:p w:rsidR="005538CF" w:rsidRDefault="005538CF" w:rsidP="00257E4A">
      <w:pPr>
        <w:spacing w:before="240" w:after="240"/>
        <w:jc w:val="center"/>
        <w:rPr>
          <w:rFonts w:ascii="Arial Black" w:eastAsia="Arial Black" w:hAnsi="Arial Black" w:cs="Arial Black"/>
          <w:sz w:val="32"/>
          <w:szCs w:val="32"/>
        </w:rPr>
      </w:pPr>
    </w:p>
    <w:p w:rsidR="005538CF" w:rsidRDefault="005538CF" w:rsidP="00257E4A">
      <w:pPr>
        <w:spacing w:before="240" w:after="240"/>
        <w:jc w:val="center"/>
        <w:rPr>
          <w:rFonts w:ascii="Arial Black" w:eastAsia="Arial Black" w:hAnsi="Arial Black" w:cs="Arial Black"/>
          <w:sz w:val="32"/>
          <w:szCs w:val="32"/>
        </w:rPr>
      </w:pPr>
    </w:p>
    <w:p w:rsidR="005538CF" w:rsidRDefault="005538CF" w:rsidP="00257E4A">
      <w:pPr>
        <w:spacing w:before="240" w:after="240"/>
        <w:jc w:val="center"/>
        <w:rPr>
          <w:rFonts w:ascii="Arial Black" w:eastAsia="Arial Black" w:hAnsi="Arial Black" w:cs="Arial Black"/>
          <w:sz w:val="32"/>
          <w:szCs w:val="32"/>
        </w:rPr>
      </w:pPr>
    </w:p>
    <w:p w:rsidR="005538CF" w:rsidRDefault="005538CF" w:rsidP="00257E4A">
      <w:pPr>
        <w:spacing w:before="240" w:after="240"/>
        <w:jc w:val="center"/>
        <w:rPr>
          <w:rFonts w:ascii="Arial Black" w:eastAsia="Arial Black" w:hAnsi="Arial Black" w:cs="Arial Black"/>
          <w:sz w:val="32"/>
          <w:szCs w:val="32"/>
        </w:rPr>
      </w:pPr>
    </w:p>
    <w:p w:rsidR="005538CF" w:rsidRDefault="005538CF" w:rsidP="00257E4A">
      <w:pPr>
        <w:spacing w:before="240" w:after="240"/>
        <w:jc w:val="center"/>
        <w:rPr>
          <w:rFonts w:ascii="Arial Black" w:eastAsia="Arial Black" w:hAnsi="Arial Black" w:cs="Arial Black"/>
          <w:sz w:val="32"/>
          <w:szCs w:val="32"/>
        </w:rPr>
      </w:pPr>
    </w:p>
    <w:p w:rsidR="00902DC6" w:rsidRPr="005538CF" w:rsidRDefault="00DC0493" w:rsidP="005538CF">
      <w:pPr>
        <w:pStyle w:val="Heading1"/>
        <w:keepNext w:val="0"/>
        <w:keepLines w:val="0"/>
        <w:spacing w:before="73"/>
        <w:ind w:right="335"/>
        <w:jc w:val="center"/>
        <w:rPr>
          <w:rFonts w:ascii="Times New Roman" w:eastAsia="Times New Roman" w:hAnsi="Times New Roman" w:cs="Times New Roman"/>
          <w:color w:val="auto"/>
          <w:sz w:val="36"/>
          <w:szCs w:val="36"/>
        </w:rPr>
      </w:pPr>
      <w:r w:rsidRPr="005538CF">
        <w:rPr>
          <w:rFonts w:ascii="Times New Roman" w:eastAsia="Times New Roman" w:hAnsi="Times New Roman" w:cs="Times New Roman"/>
          <w:color w:val="auto"/>
          <w:sz w:val="36"/>
          <w:szCs w:val="36"/>
        </w:rPr>
        <w:lastRenderedPageBreak/>
        <w:t>CONCLUSION</w:t>
      </w:r>
    </w:p>
    <w:p w:rsidR="00902DC6" w:rsidRPr="00407B02" w:rsidRDefault="00902DC6" w:rsidP="00257E4A">
      <w:pPr>
        <w:spacing w:before="240" w:after="240"/>
        <w:jc w:val="center"/>
        <w:rPr>
          <w:sz w:val="32"/>
          <w:szCs w:val="32"/>
        </w:rPr>
      </w:pPr>
    </w:p>
    <w:p w:rsidR="00902DC6" w:rsidRDefault="00DC0493" w:rsidP="005538CF">
      <w:pPr>
        <w:spacing w:before="240" w:after="240"/>
        <w:rPr>
          <w:sz w:val="36"/>
          <w:szCs w:val="36"/>
        </w:rPr>
      </w:pPr>
      <w:r w:rsidRPr="005538CF">
        <w:rPr>
          <w:sz w:val="36"/>
          <w:szCs w:val="36"/>
        </w:rPr>
        <w:t xml:space="preserve">In conclusion, my automation testing internship has been an invaluable learning experience that has provided me with a deep understanding of the intricacies of software testing and automation tools. Throughout this internship, I have had the opportunity to work on real-world projects, collaborate with experienced professionals, and expand my skill set in the field of quality assurance have learned how to design and implement test automation frameworks and execute test cases efficiently. Additionally, I have gained insights into various testing methodologies, such as Agile and </w:t>
      </w:r>
      <w:proofErr w:type="spellStart"/>
      <w:r w:rsidRPr="005538CF">
        <w:rPr>
          <w:sz w:val="36"/>
          <w:szCs w:val="36"/>
        </w:rPr>
        <w:t>jira</w:t>
      </w:r>
      <w:proofErr w:type="spellEnd"/>
      <w:r w:rsidRPr="005538CF">
        <w:rPr>
          <w:sz w:val="36"/>
          <w:szCs w:val="36"/>
        </w:rPr>
        <w:t xml:space="preserve">, and how automation fits into these processes to enhance software quality and accelerate release </w:t>
      </w:r>
      <w:proofErr w:type="spellStart"/>
      <w:r w:rsidRPr="005538CF">
        <w:rPr>
          <w:sz w:val="36"/>
          <w:szCs w:val="36"/>
        </w:rPr>
        <w:t>cycles.I</w:t>
      </w:r>
      <w:proofErr w:type="spellEnd"/>
      <w:r w:rsidRPr="005538CF">
        <w:rPr>
          <w:sz w:val="36"/>
          <w:szCs w:val="36"/>
        </w:rPr>
        <w:t xml:space="preserve"> am grateful for the guidance and mentorship I have received during this internship, which has not only improved my technical skills but also enriched my understanding of the software development lifecycle. I am excited to carry forward the knowledge and experience I have gained into my future career </w:t>
      </w:r>
      <w:proofErr w:type="spellStart"/>
      <w:r w:rsidRPr="005538CF">
        <w:rPr>
          <w:sz w:val="36"/>
          <w:szCs w:val="36"/>
        </w:rPr>
        <w:t>endeavors.This</w:t>
      </w:r>
      <w:proofErr w:type="spellEnd"/>
      <w:r w:rsidRPr="005538CF">
        <w:rPr>
          <w:sz w:val="36"/>
          <w:szCs w:val="36"/>
        </w:rPr>
        <w:t xml:space="preserve"> internship has reinforced my passion for automation testing and quality assurance, and I am confident that the skills and insights I have acquired will serve as a solid foundation for my professional journey in the software testing industry. I look forward to applying these skills and contributing to the continued improvement of software quality in my future </w:t>
      </w:r>
      <w:proofErr w:type="spellStart"/>
      <w:r w:rsidRPr="005538CF">
        <w:rPr>
          <w:sz w:val="36"/>
          <w:szCs w:val="36"/>
        </w:rPr>
        <w:t>roles.In</w:t>
      </w:r>
      <w:proofErr w:type="spellEnd"/>
      <w:r w:rsidRPr="005538CF">
        <w:rPr>
          <w:sz w:val="36"/>
          <w:szCs w:val="36"/>
        </w:rPr>
        <w:t xml:space="preserve"> closing, I want to express my gratitude to the entire team for providing me with this opportunity, and I am eager to embark on the next phase of my career with a firm commitment to excellence in software testing and automation.</w:t>
      </w:r>
    </w:p>
    <w:p w:rsidR="00DC0493" w:rsidRPr="00DC0493" w:rsidRDefault="00DC0493" w:rsidP="00DC0493">
      <w:pPr>
        <w:pStyle w:val="Heading1"/>
        <w:keepNext w:val="0"/>
        <w:keepLines w:val="0"/>
        <w:spacing w:before="73"/>
        <w:ind w:right="335"/>
        <w:rPr>
          <w:rFonts w:ascii="Times New Roman" w:eastAsia="Times New Roman" w:hAnsi="Times New Roman" w:cs="Times New Roman"/>
          <w:color w:val="auto"/>
          <w:sz w:val="36"/>
          <w:szCs w:val="36"/>
        </w:rPr>
      </w:pPr>
      <w:r w:rsidRPr="00DC0493">
        <w:rPr>
          <w:rFonts w:ascii="Times New Roman" w:eastAsia="Times New Roman" w:hAnsi="Times New Roman" w:cs="Times New Roman"/>
          <w:color w:val="auto"/>
          <w:sz w:val="36"/>
          <w:szCs w:val="36"/>
        </w:rPr>
        <w:lastRenderedPageBreak/>
        <w:t>LINKS:</w:t>
      </w:r>
    </w:p>
    <w:p w:rsidR="00DC0493" w:rsidRPr="005538CF" w:rsidRDefault="00DC0493" w:rsidP="00DC0493">
      <w:pPr>
        <w:spacing w:before="240" w:after="240"/>
        <w:rPr>
          <w:sz w:val="36"/>
          <w:szCs w:val="36"/>
        </w:rPr>
      </w:pPr>
      <w:proofErr w:type="spellStart"/>
      <w:r>
        <w:rPr>
          <w:sz w:val="36"/>
          <w:szCs w:val="36"/>
        </w:rPr>
        <w:t>Github</w:t>
      </w:r>
      <w:proofErr w:type="spellEnd"/>
      <w:r>
        <w:rPr>
          <w:sz w:val="36"/>
          <w:szCs w:val="36"/>
        </w:rPr>
        <w:t xml:space="preserve">: </w:t>
      </w:r>
      <w:r w:rsidRPr="00DC0493">
        <w:rPr>
          <w:sz w:val="36"/>
          <w:szCs w:val="36"/>
        </w:rPr>
        <w:t>https://github.com/Hemalshaji7/selenium_ide</w:t>
      </w:r>
    </w:p>
    <w:sectPr w:rsidR="00DC0493" w:rsidRPr="005538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nothing"/>
      <w:lvlText w:val="%1."/>
      <w:lvlJc w:val="left"/>
      <w:pPr>
        <w:ind w:left="450" w:hanging="360"/>
      </w:pPr>
    </w:lvl>
    <w:lvl w:ilvl="1">
      <w:start w:val="1"/>
      <w:numFmt w:val="lowerLetter"/>
      <w:lvlText w:val="%2."/>
      <w:lvlJc w:val="left"/>
      <w:pPr>
        <w:tabs>
          <w:tab w:val="num" w:pos="1446"/>
        </w:tabs>
        <w:ind w:left="1446" w:hanging="360"/>
      </w:pPr>
    </w:lvl>
    <w:lvl w:ilvl="2">
      <w:start w:val="1"/>
      <w:numFmt w:val="lowerRoman"/>
      <w:lvlText w:val="%3."/>
      <w:lvlJc w:val="right"/>
      <w:pPr>
        <w:tabs>
          <w:tab w:val="num" w:pos="2166"/>
        </w:tabs>
        <w:ind w:left="2166" w:hanging="180"/>
      </w:pPr>
    </w:lvl>
    <w:lvl w:ilvl="3">
      <w:start w:val="1"/>
      <w:numFmt w:val="decimal"/>
      <w:lvlText w:val="%4."/>
      <w:lvlJc w:val="left"/>
      <w:pPr>
        <w:tabs>
          <w:tab w:val="num" w:pos="2886"/>
        </w:tabs>
        <w:ind w:left="2886" w:hanging="360"/>
      </w:pPr>
    </w:lvl>
    <w:lvl w:ilvl="4">
      <w:start w:val="1"/>
      <w:numFmt w:val="lowerLetter"/>
      <w:lvlText w:val="%5."/>
      <w:lvlJc w:val="left"/>
      <w:pPr>
        <w:tabs>
          <w:tab w:val="num" w:pos="3606"/>
        </w:tabs>
        <w:ind w:left="3606" w:hanging="360"/>
      </w:pPr>
    </w:lvl>
    <w:lvl w:ilvl="5">
      <w:start w:val="1"/>
      <w:numFmt w:val="lowerRoman"/>
      <w:lvlText w:val="%6."/>
      <w:lvlJc w:val="right"/>
      <w:pPr>
        <w:tabs>
          <w:tab w:val="num" w:pos="4326"/>
        </w:tabs>
        <w:ind w:left="4326" w:hanging="180"/>
      </w:pPr>
    </w:lvl>
    <w:lvl w:ilvl="6">
      <w:start w:val="1"/>
      <w:numFmt w:val="decimal"/>
      <w:lvlText w:val="%7."/>
      <w:lvlJc w:val="left"/>
      <w:pPr>
        <w:tabs>
          <w:tab w:val="num" w:pos="5046"/>
        </w:tabs>
        <w:ind w:left="5046" w:hanging="360"/>
      </w:pPr>
    </w:lvl>
    <w:lvl w:ilvl="7">
      <w:start w:val="1"/>
      <w:numFmt w:val="lowerLetter"/>
      <w:lvlText w:val="%8."/>
      <w:lvlJc w:val="left"/>
      <w:pPr>
        <w:tabs>
          <w:tab w:val="num" w:pos="5766"/>
        </w:tabs>
        <w:ind w:left="5766" w:hanging="360"/>
      </w:pPr>
    </w:lvl>
    <w:lvl w:ilvl="8">
      <w:start w:val="1"/>
      <w:numFmt w:val="lowerRoman"/>
      <w:lvlText w:val="%9."/>
      <w:lvlJc w:val="right"/>
      <w:pPr>
        <w:tabs>
          <w:tab w:val="num" w:pos="6486"/>
        </w:tabs>
        <w:ind w:left="6486" w:hanging="180"/>
      </w:pPr>
    </w:lvl>
  </w:abstractNum>
  <w:abstractNum w:abstractNumId="1" w15:restartNumberingAfterBreak="0">
    <w:nsid w:val="00000002"/>
    <w:multiLevelType w:val="hybridMultilevel"/>
    <w:tmpl w:val="00000002"/>
    <w:lvl w:ilvl="0" w:tplc="85B05ACC">
      <w:start w:val="1"/>
      <w:numFmt w:val="bullet"/>
      <w:lvlText w:val=""/>
      <w:lvlJc w:val="left"/>
      <w:pPr>
        <w:ind w:left="0" w:firstLine="0"/>
      </w:pPr>
      <w:rPr>
        <w:rFonts w:ascii="Wingdings" w:eastAsia="Wingdings" w:hAnsi="Wingdings" w:cs="Wingdings"/>
        <w:color w:val="212121"/>
        <w:sz w:val="24"/>
        <w:szCs w:val="24"/>
      </w:rPr>
    </w:lvl>
    <w:lvl w:ilvl="1" w:tplc="96A4965C">
      <w:start w:val="1"/>
      <w:numFmt w:val="bullet"/>
      <w:lvlText w:val="o"/>
      <w:lvlJc w:val="left"/>
      <w:pPr>
        <w:tabs>
          <w:tab w:val="num" w:pos="1440"/>
        </w:tabs>
        <w:ind w:left="1440" w:hanging="360"/>
      </w:pPr>
      <w:rPr>
        <w:rFonts w:ascii="Courier New" w:hAnsi="Courier New"/>
      </w:rPr>
    </w:lvl>
    <w:lvl w:ilvl="2" w:tplc="D94482C8">
      <w:start w:val="1"/>
      <w:numFmt w:val="bullet"/>
      <w:lvlText w:val=""/>
      <w:lvlJc w:val="left"/>
      <w:pPr>
        <w:tabs>
          <w:tab w:val="num" w:pos="2160"/>
        </w:tabs>
        <w:ind w:left="2160" w:hanging="360"/>
      </w:pPr>
      <w:rPr>
        <w:rFonts w:ascii="Wingdings" w:hAnsi="Wingdings"/>
      </w:rPr>
    </w:lvl>
    <w:lvl w:ilvl="3" w:tplc="9ADC8ECA">
      <w:start w:val="1"/>
      <w:numFmt w:val="bullet"/>
      <w:lvlText w:val=""/>
      <w:lvlJc w:val="left"/>
      <w:pPr>
        <w:tabs>
          <w:tab w:val="num" w:pos="2880"/>
        </w:tabs>
        <w:ind w:left="2880" w:hanging="360"/>
      </w:pPr>
      <w:rPr>
        <w:rFonts w:ascii="Symbol" w:hAnsi="Symbol"/>
      </w:rPr>
    </w:lvl>
    <w:lvl w:ilvl="4" w:tplc="4FDC3B04">
      <w:start w:val="1"/>
      <w:numFmt w:val="bullet"/>
      <w:lvlText w:val="o"/>
      <w:lvlJc w:val="left"/>
      <w:pPr>
        <w:tabs>
          <w:tab w:val="num" w:pos="3600"/>
        </w:tabs>
        <w:ind w:left="3600" w:hanging="360"/>
      </w:pPr>
      <w:rPr>
        <w:rFonts w:ascii="Courier New" w:hAnsi="Courier New"/>
      </w:rPr>
    </w:lvl>
    <w:lvl w:ilvl="5" w:tplc="6448993A">
      <w:start w:val="1"/>
      <w:numFmt w:val="bullet"/>
      <w:lvlText w:val=""/>
      <w:lvlJc w:val="left"/>
      <w:pPr>
        <w:tabs>
          <w:tab w:val="num" w:pos="4320"/>
        </w:tabs>
        <w:ind w:left="4320" w:hanging="360"/>
      </w:pPr>
      <w:rPr>
        <w:rFonts w:ascii="Wingdings" w:hAnsi="Wingdings"/>
      </w:rPr>
    </w:lvl>
    <w:lvl w:ilvl="6" w:tplc="DA86CBB0">
      <w:start w:val="1"/>
      <w:numFmt w:val="bullet"/>
      <w:lvlText w:val=""/>
      <w:lvlJc w:val="left"/>
      <w:pPr>
        <w:tabs>
          <w:tab w:val="num" w:pos="5040"/>
        </w:tabs>
        <w:ind w:left="5040" w:hanging="360"/>
      </w:pPr>
      <w:rPr>
        <w:rFonts w:ascii="Symbol" w:hAnsi="Symbol"/>
      </w:rPr>
    </w:lvl>
    <w:lvl w:ilvl="7" w:tplc="DAB28258">
      <w:start w:val="1"/>
      <w:numFmt w:val="bullet"/>
      <w:lvlText w:val="o"/>
      <w:lvlJc w:val="left"/>
      <w:pPr>
        <w:tabs>
          <w:tab w:val="num" w:pos="5760"/>
        </w:tabs>
        <w:ind w:left="5760" w:hanging="360"/>
      </w:pPr>
      <w:rPr>
        <w:rFonts w:ascii="Courier New" w:hAnsi="Courier New"/>
      </w:rPr>
    </w:lvl>
    <w:lvl w:ilvl="8" w:tplc="0554CF8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EE05BCC">
      <w:start w:val="1"/>
      <w:numFmt w:val="bullet"/>
      <w:lvlText w:val=""/>
      <w:lvlJc w:val="left"/>
      <w:pPr>
        <w:ind w:left="720" w:hanging="360"/>
      </w:pPr>
      <w:rPr>
        <w:rFonts w:ascii="Symbol" w:hAnsi="Symbol"/>
      </w:rPr>
    </w:lvl>
    <w:lvl w:ilvl="1" w:tplc="1772F562">
      <w:start w:val="1"/>
      <w:numFmt w:val="bullet"/>
      <w:lvlText w:val="o"/>
      <w:lvlJc w:val="left"/>
      <w:pPr>
        <w:tabs>
          <w:tab w:val="num" w:pos="1440"/>
        </w:tabs>
        <w:ind w:left="1440" w:hanging="360"/>
      </w:pPr>
      <w:rPr>
        <w:rFonts w:ascii="Courier New" w:hAnsi="Courier New"/>
      </w:rPr>
    </w:lvl>
    <w:lvl w:ilvl="2" w:tplc="7CB0FD68">
      <w:start w:val="1"/>
      <w:numFmt w:val="bullet"/>
      <w:lvlText w:val=""/>
      <w:lvlJc w:val="left"/>
      <w:pPr>
        <w:tabs>
          <w:tab w:val="num" w:pos="2160"/>
        </w:tabs>
        <w:ind w:left="2160" w:hanging="360"/>
      </w:pPr>
      <w:rPr>
        <w:rFonts w:ascii="Wingdings" w:hAnsi="Wingdings"/>
      </w:rPr>
    </w:lvl>
    <w:lvl w:ilvl="3" w:tplc="469E69FE">
      <w:start w:val="1"/>
      <w:numFmt w:val="bullet"/>
      <w:lvlText w:val=""/>
      <w:lvlJc w:val="left"/>
      <w:pPr>
        <w:tabs>
          <w:tab w:val="num" w:pos="2880"/>
        </w:tabs>
        <w:ind w:left="2880" w:hanging="360"/>
      </w:pPr>
      <w:rPr>
        <w:rFonts w:ascii="Symbol" w:hAnsi="Symbol"/>
      </w:rPr>
    </w:lvl>
    <w:lvl w:ilvl="4" w:tplc="8F7E48A2">
      <w:start w:val="1"/>
      <w:numFmt w:val="bullet"/>
      <w:lvlText w:val="o"/>
      <w:lvlJc w:val="left"/>
      <w:pPr>
        <w:tabs>
          <w:tab w:val="num" w:pos="3600"/>
        </w:tabs>
        <w:ind w:left="3600" w:hanging="360"/>
      </w:pPr>
      <w:rPr>
        <w:rFonts w:ascii="Courier New" w:hAnsi="Courier New"/>
      </w:rPr>
    </w:lvl>
    <w:lvl w:ilvl="5" w:tplc="D0D88EA0">
      <w:start w:val="1"/>
      <w:numFmt w:val="bullet"/>
      <w:lvlText w:val=""/>
      <w:lvlJc w:val="left"/>
      <w:pPr>
        <w:tabs>
          <w:tab w:val="num" w:pos="4320"/>
        </w:tabs>
        <w:ind w:left="4320" w:hanging="360"/>
      </w:pPr>
      <w:rPr>
        <w:rFonts w:ascii="Wingdings" w:hAnsi="Wingdings"/>
      </w:rPr>
    </w:lvl>
    <w:lvl w:ilvl="6" w:tplc="0FE872AC">
      <w:start w:val="1"/>
      <w:numFmt w:val="bullet"/>
      <w:lvlText w:val=""/>
      <w:lvlJc w:val="left"/>
      <w:pPr>
        <w:tabs>
          <w:tab w:val="num" w:pos="5040"/>
        </w:tabs>
        <w:ind w:left="5040" w:hanging="360"/>
      </w:pPr>
      <w:rPr>
        <w:rFonts w:ascii="Symbol" w:hAnsi="Symbol"/>
      </w:rPr>
    </w:lvl>
    <w:lvl w:ilvl="7" w:tplc="A0A8D444">
      <w:start w:val="1"/>
      <w:numFmt w:val="bullet"/>
      <w:lvlText w:val="o"/>
      <w:lvlJc w:val="left"/>
      <w:pPr>
        <w:tabs>
          <w:tab w:val="num" w:pos="5760"/>
        </w:tabs>
        <w:ind w:left="5760" w:hanging="360"/>
      </w:pPr>
      <w:rPr>
        <w:rFonts w:ascii="Courier New" w:hAnsi="Courier New"/>
      </w:rPr>
    </w:lvl>
    <w:lvl w:ilvl="8" w:tplc="D190F7D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8FA03B0">
      <w:start w:val="1"/>
      <w:numFmt w:val="bullet"/>
      <w:lvlText w:val=""/>
      <w:lvlJc w:val="left"/>
      <w:pPr>
        <w:ind w:left="720" w:hanging="360"/>
      </w:pPr>
      <w:rPr>
        <w:rFonts w:ascii="Symbol" w:hAnsi="Symbol"/>
      </w:rPr>
    </w:lvl>
    <w:lvl w:ilvl="1" w:tplc="E200DF0C">
      <w:start w:val="1"/>
      <w:numFmt w:val="bullet"/>
      <w:lvlText w:val="o"/>
      <w:lvlJc w:val="left"/>
      <w:pPr>
        <w:tabs>
          <w:tab w:val="num" w:pos="1440"/>
        </w:tabs>
        <w:ind w:left="1440" w:hanging="360"/>
      </w:pPr>
      <w:rPr>
        <w:rFonts w:ascii="Courier New" w:hAnsi="Courier New"/>
      </w:rPr>
    </w:lvl>
    <w:lvl w:ilvl="2" w:tplc="8BB40674">
      <w:start w:val="1"/>
      <w:numFmt w:val="bullet"/>
      <w:lvlText w:val=""/>
      <w:lvlJc w:val="left"/>
      <w:pPr>
        <w:tabs>
          <w:tab w:val="num" w:pos="2160"/>
        </w:tabs>
        <w:ind w:left="2160" w:hanging="360"/>
      </w:pPr>
      <w:rPr>
        <w:rFonts w:ascii="Wingdings" w:hAnsi="Wingdings"/>
      </w:rPr>
    </w:lvl>
    <w:lvl w:ilvl="3" w:tplc="CE7030A2">
      <w:start w:val="1"/>
      <w:numFmt w:val="bullet"/>
      <w:lvlText w:val=""/>
      <w:lvlJc w:val="left"/>
      <w:pPr>
        <w:tabs>
          <w:tab w:val="num" w:pos="2880"/>
        </w:tabs>
        <w:ind w:left="2880" w:hanging="360"/>
      </w:pPr>
      <w:rPr>
        <w:rFonts w:ascii="Symbol" w:hAnsi="Symbol"/>
      </w:rPr>
    </w:lvl>
    <w:lvl w:ilvl="4" w:tplc="0802A7AC">
      <w:start w:val="1"/>
      <w:numFmt w:val="bullet"/>
      <w:lvlText w:val="o"/>
      <w:lvlJc w:val="left"/>
      <w:pPr>
        <w:tabs>
          <w:tab w:val="num" w:pos="3600"/>
        </w:tabs>
        <w:ind w:left="3600" w:hanging="360"/>
      </w:pPr>
      <w:rPr>
        <w:rFonts w:ascii="Courier New" w:hAnsi="Courier New"/>
      </w:rPr>
    </w:lvl>
    <w:lvl w:ilvl="5" w:tplc="EA80D460">
      <w:start w:val="1"/>
      <w:numFmt w:val="bullet"/>
      <w:lvlText w:val=""/>
      <w:lvlJc w:val="left"/>
      <w:pPr>
        <w:tabs>
          <w:tab w:val="num" w:pos="4320"/>
        </w:tabs>
        <w:ind w:left="4320" w:hanging="360"/>
      </w:pPr>
      <w:rPr>
        <w:rFonts w:ascii="Wingdings" w:hAnsi="Wingdings"/>
      </w:rPr>
    </w:lvl>
    <w:lvl w:ilvl="6" w:tplc="0F8E0016">
      <w:start w:val="1"/>
      <w:numFmt w:val="bullet"/>
      <w:lvlText w:val=""/>
      <w:lvlJc w:val="left"/>
      <w:pPr>
        <w:tabs>
          <w:tab w:val="num" w:pos="5040"/>
        </w:tabs>
        <w:ind w:left="5040" w:hanging="360"/>
      </w:pPr>
      <w:rPr>
        <w:rFonts w:ascii="Symbol" w:hAnsi="Symbol"/>
      </w:rPr>
    </w:lvl>
    <w:lvl w:ilvl="7" w:tplc="C0EEE4A4">
      <w:start w:val="1"/>
      <w:numFmt w:val="bullet"/>
      <w:lvlText w:val="o"/>
      <w:lvlJc w:val="left"/>
      <w:pPr>
        <w:tabs>
          <w:tab w:val="num" w:pos="5760"/>
        </w:tabs>
        <w:ind w:left="5760" w:hanging="360"/>
      </w:pPr>
      <w:rPr>
        <w:rFonts w:ascii="Courier New" w:hAnsi="Courier New"/>
      </w:rPr>
    </w:lvl>
    <w:lvl w:ilvl="8" w:tplc="1C5687F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DF440B6">
      <w:start w:val="1"/>
      <w:numFmt w:val="bullet"/>
      <w:lvlText w:val=""/>
      <w:lvlJc w:val="left"/>
      <w:pPr>
        <w:ind w:left="720" w:hanging="360"/>
      </w:pPr>
      <w:rPr>
        <w:rFonts w:ascii="Symbol" w:hAnsi="Symbol"/>
      </w:rPr>
    </w:lvl>
    <w:lvl w:ilvl="1" w:tplc="00BA15E6">
      <w:start w:val="1"/>
      <w:numFmt w:val="bullet"/>
      <w:lvlText w:val="o"/>
      <w:lvlJc w:val="left"/>
      <w:pPr>
        <w:tabs>
          <w:tab w:val="num" w:pos="1440"/>
        </w:tabs>
        <w:ind w:left="1440" w:hanging="360"/>
      </w:pPr>
      <w:rPr>
        <w:rFonts w:ascii="Courier New" w:hAnsi="Courier New"/>
      </w:rPr>
    </w:lvl>
    <w:lvl w:ilvl="2" w:tplc="69E01854">
      <w:start w:val="1"/>
      <w:numFmt w:val="bullet"/>
      <w:lvlText w:val=""/>
      <w:lvlJc w:val="left"/>
      <w:pPr>
        <w:tabs>
          <w:tab w:val="num" w:pos="2160"/>
        </w:tabs>
        <w:ind w:left="2160" w:hanging="360"/>
      </w:pPr>
      <w:rPr>
        <w:rFonts w:ascii="Wingdings" w:hAnsi="Wingdings"/>
      </w:rPr>
    </w:lvl>
    <w:lvl w:ilvl="3" w:tplc="D64CE034">
      <w:start w:val="1"/>
      <w:numFmt w:val="bullet"/>
      <w:lvlText w:val=""/>
      <w:lvlJc w:val="left"/>
      <w:pPr>
        <w:tabs>
          <w:tab w:val="num" w:pos="2880"/>
        </w:tabs>
        <w:ind w:left="2880" w:hanging="360"/>
      </w:pPr>
      <w:rPr>
        <w:rFonts w:ascii="Symbol" w:hAnsi="Symbol"/>
      </w:rPr>
    </w:lvl>
    <w:lvl w:ilvl="4" w:tplc="E35000DA">
      <w:start w:val="1"/>
      <w:numFmt w:val="bullet"/>
      <w:lvlText w:val="o"/>
      <w:lvlJc w:val="left"/>
      <w:pPr>
        <w:tabs>
          <w:tab w:val="num" w:pos="3600"/>
        </w:tabs>
        <w:ind w:left="3600" w:hanging="360"/>
      </w:pPr>
      <w:rPr>
        <w:rFonts w:ascii="Courier New" w:hAnsi="Courier New"/>
      </w:rPr>
    </w:lvl>
    <w:lvl w:ilvl="5" w:tplc="FB00F626">
      <w:start w:val="1"/>
      <w:numFmt w:val="bullet"/>
      <w:lvlText w:val=""/>
      <w:lvlJc w:val="left"/>
      <w:pPr>
        <w:tabs>
          <w:tab w:val="num" w:pos="4320"/>
        </w:tabs>
        <w:ind w:left="4320" w:hanging="360"/>
      </w:pPr>
      <w:rPr>
        <w:rFonts w:ascii="Wingdings" w:hAnsi="Wingdings"/>
      </w:rPr>
    </w:lvl>
    <w:lvl w:ilvl="6" w:tplc="D1EE3198">
      <w:start w:val="1"/>
      <w:numFmt w:val="bullet"/>
      <w:lvlText w:val=""/>
      <w:lvlJc w:val="left"/>
      <w:pPr>
        <w:tabs>
          <w:tab w:val="num" w:pos="5040"/>
        </w:tabs>
        <w:ind w:left="5040" w:hanging="360"/>
      </w:pPr>
      <w:rPr>
        <w:rFonts w:ascii="Symbol" w:hAnsi="Symbol"/>
      </w:rPr>
    </w:lvl>
    <w:lvl w:ilvl="7" w:tplc="0B702474">
      <w:start w:val="1"/>
      <w:numFmt w:val="bullet"/>
      <w:lvlText w:val="o"/>
      <w:lvlJc w:val="left"/>
      <w:pPr>
        <w:tabs>
          <w:tab w:val="num" w:pos="5760"/>
        </w:tabs>
        <w:ind w:left="5760" w:hanging="360"/>
      </w:pPr>
      <w:rPr>
        <w:rFonts w:ascii="Courier New" w:hAnsi="Courier New"/>
      </w:rPr>
    </w:lvl>
    <w:lvl w:ilvl="8" w:tplc="BB5C40C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E9AEAEA">
      <w:start w:val="1"/>
      <w:numFmt w:val="bullet"/>
      <w:lvlText w:val=""/>
      <w:lvlJc w:val="left"/>
      <w:pPr>
        <w:ind w:left="720" w:hanging="360"/>
      </w:pPr>
      <w:rPr>
        <w:rFonts w:ascii="Symbol" w:hAnsi="Symbol"/>
      </w:rPr>
    </w:lvl>
    <w:lvl w:ilvl="1" w:tplc="9B406E36">
      <w:start w:val="1"/>
      <w:numFmt w:val="bullet"/>
      <w:lvlText w:val="o"/>
      <w:lvlJc w:val="left"/>
      <w:pPr>
        <w:tabs>
          <w:tab w:val="num" w:pos="1440"/>
        </w:tabs>
        <w:ind w:left="1440" w:hanging="360"/>
      </w:pPr>
      <w:rPr>
        <w:rFonts w:ascii="Courier New" w:hAnsi="Courier New"/>
      </w:rPr>
    </w:lvl>
    <w:lvl w:ilvl="2" w:tplc="A614CA0A">
      <w:start w:val="1"/>
      <w:numFmt w:val="bullet"/>
      <w:lvlText w:val=""/>
      <w:lvlJc w:val="left"/>
      <w:pPr>
        <w:tabs>
          <w:tab w:val="num" w:pos="2160"/>
        </w:tabs>
        <w:ind w:left="2160" w:hanging="360"/>
      </w:pPr>
      <w:rPr>
        <w:rFonts w:ascii="Wingdings" w:hAnsi="Wingdings"/>
      </w:rPr>
    </w:lvl>
    <w:lvl w:ilvl="3" w:tplc="5A3E8056">
      <w:start w:val="1"/>
      <w:numFmt w:val="bullet"/>
      <w:lvlText w:val=""/>
      <w:lvlJc w:val="left"/>
      <w:pPr>
        <w:tabs>
          <w:tab w:val="num" w:pos="2880"/>
        </w:tabs>
        <w:ind w:left="2880" w:hanging="360"/>
      </w:pPr>
      <w:rPr>
        <w:rFonts w:ascii="Symbol" w:hAnsi="Symbol"/>
      </w:rPr>
    </w:lvl>
    <w:lvl w:ilvl="4" w:tplc="00425928">
      <w:start w:val="1"/>
      <w:numFmt w:val="bullet"/>
      <w:lvlText w:val="o"/>
      <w:lvlJc w:val="left"/>
      <w:pPr>
        <w:tabs>
          <w:tab w:val="num" w:pos="3600"/>
        </w:tabs>
        <w:ind w:left="3600" w:hanging="360"/>
      </w:pPr>
      <w:rPr>
        <w:rFonts w:ascii="Courier New" w:hAnsi="Courier New"/>
      </w:rPr>
    </w:lvl>
    <w:lvl w:ilvl="5" w:tplc="EC04FBD2">
      <w:start w:val="1"/>
      <w:numFmt w:val="bullet"/>
      <w:lvlText w:val=""/>
      <w:lvlJc w:val="left"/>
      <w:pPr>
        <w:tabs>
          <w:tab w:val="num" w:pos="4320"/>
        </w:tabs>
        <w:ind w:left="4320" w:hanging="360"/>
      </w:pPr>
      <w:rPr>
        <w:rFonts w:ascii="Wingdings" w:hAnsi="Wingdings"/>
      </w:rPr>
    </w:lvl>
    <w:lvl w:ilvl="6" w:tplc="2EACEABC">
      <w:start w:val="1"/>
      <w:numFmt w:val="bullet"/>
      <w:lvlText w:val=""/>
      <w:lvlJc w:val="left"/>
      <w:pPr>
        <w:tabs>
          <w:tab w:val="num" w:pos="5040"/>
        </w:tabs>
        <w:ind w:left="5040" w:hanging="360"/>
      </w:pPr>
      <w:rPr>
        <w:rFonts w:ascii="Symbol" w:hAnsi="Symbol"/>
      </w:rPr>
    </w:lvl>
    <w:lvl w:ilvl="7" w:tplc="B860E3B0">
      <w:start w:val="1"/>
      <w:numFmt w:val="bullet"/>
      <w:lvlText w:val="o"/>
      <w:lvlJc w:val="left"/>
      <w:pPr>
        <w:tabs>
          <w:tab w:val="num" w:pos="5760"/>
        </w:tabs>
        <w:ind w:left="5760" w:hanging="360"/>
      </w:pPr>
      <w:rPr>
        <w:rFonts w:ascii="Courier New" w:hAnsi="Courier New"/>
      </w:rPr>
    </w:lvl>
    <w:lvl w:ilvl="8" w:tplc="7B10B25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E6A58F0">
      <w:start w:val="1"/>
      <w:numFmt w:val="bullet"/>
      <w:lvlText w:val=""/>
      <w:lvlJc w:val="left"/>
      <w:pPr>
        <w:ind w:left="720" w:hanging="360"/>
      </w:pPr>
      <w:rPr>
        <w:rFonts w:ascii="Symbol" w:hAnsi="Symbol"/>
      </w:rPr>
    </w:lvl>
    <w:lvl w:ilvl="1" w:tplc="48B0E71C">
      <w:start w:val="1"/>
      <w:numFmt w:val="bullet"/>
      <w:lvlText w:val="o"/>
      <w:lvlJc w:val="left"/>
      <w:pPr>
        <w:tabs>
          <w:tab w:val="num" w:pos="1440"/>
        </w:tabs>
        <w:ind w:left="1440" w:hanging="360"/>
      </w:pPr>
      <w:rPr>
        <w:rFonts w:ascii="Courier New" w:hAnsi="Courier New"/>
      </w:rPr>
    </w:lvl>
    <w:lvl w:ilvl="2" w:tplc="DF96321A">
      <w:start w:val="1"/>
      <w:numFmt w:val="bullet"/>
      <w:lvlText w:val=""/>
      <w:lvlJc w:val="left"/>
      <w:pPr>
        <w:tabs>
          <w:tab w:val="num" w:pos="2160"/>
        </w:tabs>
        <w:ind w:left="2160" w:hanging="360"/>
      </w:pPr>
      <w:rPr>
        <w:rFonts w:ascii="Wingdings" w:hAnsi="Wingdings"/>
      </w:rPr>
    </w:lvl>
    <w:lvl w:ilvl="3" w:tplc="59F69764">
      <w:start w:val="1"/>
      <w:numFmt w:val="bullet"/>
      <w:lvlText w:val=""/>
      <w:lvlJc w:val="left"/>
      <w:pPr>
        <w:tabs>
          <w:tab w:val="num" w:pos="2880"/>
        </w:tabs>
        <w:ind w:left="2880" w:hanging="360"/>
      </w:pPr>
      <w:rPr>
        <w:rFonts w:ascii="Symbol" w:hAnsi="Symbol"/>
      </w:rPr>
    </w:lvl>
    <w:lvl w:ilvl="4" w:tplc="82EAE24E">
      <w:start w:val="1"/>
      <w:numFmt w:val="bullet"/>
      <w:lvlText w:val="o"/>
      <w:lvlJc w:val="left"/>
      <w:pPr>
        <w:tabs>
          <w:tab w:val="num" w:pos="3600"/>
        </w:tabs>
        <w:ind w:left="3600" w:hanging="360"/>
      </w:pPr>
      <w:rPr>
        <w:rFonts w:ascii="Courier New" w:hAnsi="Courier New"/>
      </w:rPr>
    </w:lvl>
    <w:lvl w:ilvl="5" w:tplc="7FB0071A">
      <w:start w:val="1"/>
      <w:numFmt w:val="bullet"/>
      <w:lvlText w:val=""/>
      <w:lvlJc w:val="left"/>
      <w:pPr>
        <w:tabs>
          <w:tab w:val="num" w:pos="4320"/>
        </w:tabs>
        <w:ind w:left="4320" w:hanging="360"/>
      </w:pPr>
      <w:rPr>
        <w:rFonts w:ascii="Wingdings" w:hAnsi="Wingdings"/>
      </w:rPr>
    </w:lvl>
    <w:lvl w:ilvl="6" w:tplc="C10A159A">
      <w:start w:val="1"/>
      <w:numFmt w:val="bullet"/>
      <w:lvlText w:val=""/>
      <w:lvlJc w:val="left"/>
      <w:pPr>
        <w:tabs>
          <w:tab w:val="num" w:pos="5040"/>
        </w:tabs>
        <w:ind w:left="5040" w:hanging="360"/>
      </w:pPr>
      <w:rPr>
        <w:rFonts w:ascii="Symbol" w:hAnsi="Symbol"/>
      </w:rPr>
    </w:lvl>
    <w:lvl w:ilvl="7" w:tplc="2ED2B480">
      <w:start w:val="1"/>
      <w:numFmt w:val="bullet"/>
      <w:lvlText w:val="o"/>
      <w:lvlJc w:val="left"/>
      <w:pPr>
        <w:tabs>
          <w:tab w:val="num" w:pos="5760"/>
        </w:tabs>
        <w:ind w:left="5760" w:hanging="360"/>
      </w:pPr>
      <w:rPr>
        <w:rFonts w:ascii="Courier New" w:hAnsi="Courier New"/>
      </w:rPr>
    </w:lvl>
    <w:lvl w:ilvl="8" w:tplc="22D8265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6E202A0">
      <w:start w:val="1"/>
      <w:numFmt w:val="bullet"/>
      <w:lvlText w:val=""/>
      <w:lvlJc w:val="left"/>
      <w:pPr>
        <w:ind w:left="720" w:hanging="360"/>
      </w:pPr>
      <w:rPr>
        <w:rFonts w:ascii="Symbol" w:hAnsi="Symbol"/>
      </w:rPr>
    </w:lvl>
    <w:lvl w:ilvl="1" w:tplc="02140400">
      <w:start w:val="1"/>
      <w:numFmt w:val="bullet"/>
      <w:lvlText w:val="o"/>
      <w:lvlJc w:val="left"/>
      <w:pPr>
        <w:tabs>
          <w:tab w:val="num" w:pos="1440"/>
        </w:tabs>
        <w:ind w:left="1440" w:hanging="360"/>
      </w:pPr>
      <w:rPr>
        <w:rFonts w:ascii="Courier New" w:hAnsi="Courier New"/>
      </w:rPr>
    </w:lvl>
    <w:lvl w:ilvl="2" w:tplc="AEB49B3C">
      <w:start w:val="1"/>
      <w:numFmt w:val="bullet"/>
      <w:lvlText w:val=""/>
      <w:lvlJc w:val="left"/>
      <w:pPr>
        <w:tabs>
          <w:tab w:val="num" w:pos="2160"/>
        </w:tabs>
        <w:ind w:left="2160" w:hanging="360"/>
      </w:pPr>
      <w:rPr>
        <w:rFonts w:ascii="Wingdings" w:hAnsi="Wingdings"/>
      </w:rPr>
    </w:lvl>
    <w:lvl w:ilvl="3" w:tplc="DA5EF6B4">
      <w:start w:val="1"/>
      <w:numFmt w:val="bullet"/>
      <w:lvlText w:val=""/>
      <w:lvlJc w:val="left"/>
      <w:pPr>
        <w:tabs>
          <w:tab w:val="num" w:pos="2880"/>
        </w:tabs>
        <w:ind w:left="2880" w:hanging="360"/>
      </w:pPr>
      <w:rPr>
        <w:rFonts w:ascii="Symbol" w:hAnsi="Symbol"/>
      </w:rPr>
    </w:lvl>
    <w:lvl w:ilvl="4" w:tplc="F0081F4E">
      <w:start w:val="1"/>
      <w:numFmt w:val="bullet"/>
      <w:lvlText w:val="o"/>
      <w:lvlJc w:val="left"/>
      <w:pPr>
        <w:tabs>
          <w:tab w:val="num" w:pos="3600"/>
        </w:tabs>
        <w:ind w:left="3600" w:hanging="360"/>
      </w:pPr>
      <w:rPr>
        <w:rFonts w:ascii="Courier New" w:hAnsi="Courier New"/>
      </w:rPr>
    </w:lvl>
    <w:lvl w:ilvl="5" w:tplc="6BA64336">
      <w:start w:val="1"/>
      <w:numFmt w:val="bullet"/>
      <w:lvlText w:val=""/>
      <w:lvlJc w:val="left"/>
      <w:pPr>
        <w:tabs>
          <w:tab w:val="num" w:pos="4320"/>
        </w:tabs>
        <w:ind w:left="4320" w:hanging="360"/>
      </w:pPr>
      <w:rPr>
        <w:rFonts w:ascii="Wingdings" w:hAnsi="Wingdings"/>
      </w:rPr>
    </w:lvl>
    <w:lvl w:ilvl="6" w:tplc="BBE82522">
      <w:start w:val="1"/>
      <w:numFmt w:val="bullet"/>
      <w:lvlText w:val=""/>
      <w:lvlJc w:val="left"/>
      <w:pPr>
        <w:tabs>
          <w:tab w:val="num" w:pos="5040"/>
        </w:tabs>
        <w:ind w:left="5040" w:hanging="360"/>
      </w:pPr>
      <w:rPr>
        <w:rFonts w:ascii="Symbol" w:hAnsi="Symbol"/>
      </w:rPr>
    </w:lvl>
    <w:lvl w:ilvl="7" w:tplc="E6EEB67C">
      <w:start w:val="1"/>
      <w:numFmt w:val="bullet"/>
      <w:lvlText w:val="o"/>
      <w:lvlJc w:val="left"/>
      <w:pPr>
        <w:tabs>
          <w:tab w:val="num" w:pos="5760"/>
        </w:tabs>
        <w:ind w:left="5760" w:hanging="360"/>
      </w:pPr>
      <w:rPr>
        <w:rFonts w:ascii="Courier New" w:hAnsi="Courier New"/>
      </w:rPr>
    </w:lvl>
    <w:lvl w:ilvl="8" w:tplc="4C26E3A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20A417A">
      <w:start w:val="1"/>
      <w:numFmt w:val="decimal"/>
      <w:lvlText w:val="%1."/>
      <w:lvlJc w:val="left"/>
      <w:pPr>
        <w:ind w:left="0" w:firstLine="0"/>
      </w:pPr>
      <w:rPr>
        <w:b/>
        <w:bCs/>
        <w:sz w:val="28"/>
        <w:szCs w:val="28"/>
      </w:rPr>
    </w:lvl>
    <w:lvl w:ilvl="1" w:tplc="3754D99A">
      <w:start w:val="1"/>
      <w:numFmt w:val="bullet"/>
      <w:lvlText w:val="o"/>
      <w:lvlJc w:val="left"/>
      <w:pPr>
        <w:tabs>
          <w:tab w:val="num" w:pos="1440"/>
        </w:tabs>
        <w:ind w:left="1440" w:hanging="360"/>
      </w:pPr>
      <w:rPr>
        <w:rFonts w:ascii="Courier New" w:hAnsi="Courier New"/>
      </w:rPr>
    </w:lvl>
    <w:lvl w:ilvl="2" w:tplc="71BEF686">
      <w:start w:val="1"/>
      <w:numFmt w:val="bullet"/>
      <w:lvlText w:val=""/>
      <w:lvlJc w:val="left"/>
      <w:pPr>
        <w:tabs>
          <w:tab w:val="num" w:pos="2160"/>
        </w:tabs>
        <w:ind w:left="2160" w:hanging="360"/>
      </w:pPr>
      <w:rPr>
        <w:rFonts w:ascii="Wingdings" w:hAnsi="Wingdings"/>
      </w:rPr>
    </w:lvl>
    <w:lvl w:ilvl="3" w:tplc="1CE8349E">
      <w:start w:val="1"/>
      <w:numFmt w:val="bullet"/>
      <w:lvlText w:val=""/>
      <w:lvlJc w:val="left"/>
      <w:pPr>
        <w:tabs>
          <w:tab w:val="num" w:pos="2880"/>
        </w:tabs>
        <w:ind w:left="2880" w:hanging="360"/>
      </w:pPr>
      <w:rPr>
        <w:rFonts w:ascii="Symbol" w:hAnsi="Symbol"/>
      </w:rPr>
    </w:lvl>
    <w:lvl w:ilvl="4" w:tplc="FF0613B2">
      <w:start w:val="1"/>
      <w:numFmt w:val="bullet"/>
      <w:lvlText w:val="o"/>
      <w:lvlJc w:val="left"/>
      <w:pPr>
        <w:tabs>
          <w:tab w:val="num" w:pos="3600"/>
        </w:tabs>
        <w:ind w:left="3600" w:hanging="360"/>
      </w:pPr>
      <w:rPr>
        <w:rFonts w:ascii="Courier New" w:hAnsi="Courier New"/>
      </w:rPr>
    </w:lvl>
    <w:lvl w:ilvl="5" w:tplc="D85A8372">
      <w:start w:val="1"/>
      <w:numFmt w:val="bullet"/>
      <w:lvlText w:val=""/>
      <w:lvlJc w:val="left"/>
      <w:pPr>
        <w:tabs>
          <w:tab w:val="num" w:pos="4320"/>
        </w:tabs>
        <w:ind w:left="4320" w:hanging="360"/>
      </w:pPr>
      <w:rPr>
        <w:rFonts w:ascii="Wingdings" w:hAnsi="Wingdings"/>
      </w:rPr>
    </w:lvl>
    <w:lvl w:ilvl="6" w:tplc="2A461C40">
      <w:start w:val="1"/>
      <w:numFmt w:val="bullet"/>
      <w:lvlText w:val=""/>
      <w:lvlJc w:val="left"/>
      <w:pPr>
        <w:tabs>
          <w:tab w:val="num" w:pos="5040"/>
        </w:tabs>
        <w:ind w:left="5040" w:hanging="360"/>
      </w:pPr>
      <w:rPr>
        <w:rFonts w:ascii="Symbol" w:hAnsi="Symbol"/>
      </w:rPr>
    </w:lvl>
    <w:lvl w:ilvl="7" w:tplc="442250EA">
      <w:start w:val="1"/>
      <w:numFmt w:val="bullet"/>
      <w:lvlText w:val="o"/>
      <w:lvlJc w:val="left"/>
      <w:pPr>
        <w:tabs>
          <w:tab w:val="num" w:pos="5760"/>
        </w:tabs>
        <w:ind w:left="5760" w:hanging="360"/>
      </w:pPr>
      <w:rPr>
        <w:rFonts w:ascii="Courier New" w:hAnsi="Courier New"/>
      </w:rPr>
    </w:lvl>
    <w:lvl w:ilvl="8" w:tplc="99E6812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64185268">
      <w:start w:val="6"/>
      <w:numFmt w:val="decimal"/>
      <w:lvlText w:val="%1."/>
      <w:lvlJc w:val="left"/>
      <w:pPr>
        <w:ind w:left="0" w:firstLine="0"/>
      </w:pPr>
      <w:rPr>
        <w:rFonts w:ascii="Arial Black" w:eastAsia="Arial Black" w:hAnsi="Arial Black" w:cs="Arial Black"/>
        <w:b w:val="0"/>
        <w:bCs w:val="0"/>
        <w:i w:val="0"/>
        <w:iCs w:val="0"/>
        <w:smallCaps w:val="0"/>
        <w:sz w:val="14"/>
        <w:szCs w:val="14"/>
      </w:rPr>
    </w:lvl>
    <w:lvl w:ilvl="1" w:tplc="BA5E21BA">
      <w:start w:val="1"/>
      <w:numFmt w:val="bullet"/>
      <w:lvlText w:val="o"/>
      <w:lvlJc w:val="left"/>
      <w:pPr>
        <w:tabs>
          <w:tab w:val="num" w:pos="1440"/>
        </w:tabs>
        <w:ind w:left="1440" w:hanging="360"/>
      </w:pPr>
      <w:rPr>
        <w:rFonts w:ascii="Courier New" w:hAnsi="Courier New"/>
      </w:rPr>
    </w:lvl>
    <w:lvl w:ilvl="2" w:tplc="5B4E169C">
      <w:start w:val="1"/>
      <w:numFmt w:val="bullet"/>
      <w:lvlText w:val=""/>
      <w:lvlJc w:val="left"/>
      <w:pPr>
        <w:tabs>
          <w:tab w:val="num" w:pos="2160"/>
        </w:tabs>
        <w:ind w:left="2160" w:hanging="360"/>
      </w:pPr>
      <w:rPr>
        <w:rFonts w:ascii="Wingdings" w:hAnsi="Wingdings"/>
      </w:rPr>
    </w:lvl>
    <w:lvl w:ilvl="3" w:tplc="AAE0E2CE">
      <w:start w:val="1"/>
      <w:numFmt w:val="bullet"/>
      <w:lvlText w:val=""/>
      <w:lvlJc w:val="left"/>
      <w:pPr>
        <w:tabs>
          <w:tab w:val="num" w:pos="2880"/>
        </w:tabs>
        <w:ind w:left="2880" w:hanging="360"/>
      </w:pPr>
      <w:rPr>
        <w:rFonts w:ascii="Symbol" w:hAnsi="Symbol"/>
      </w:rPr>
    </w:lvl>
    <w:lvl w:ilvl="4" w:tplc="A2F8A18A">
      <w:start w:val="1"/>
      <w:numFmt w:val="bullet"/>
      <w:lvlText w:val="o"/>
      <w:lvlJc w:val="left"/>
      <w:pPr>
        <w:tabs>
          <w:tab w:val="num" w:pos="3600"/>
        </w:tabs>
        <w:ind w:left="3600" w:hanging="360"/>
      </w:pPr>
      <w:rPr>
        <w:rFonts w:ascii="Courier New" w:hAnsi="Courier New"/>
      </w:rPr>
    </w:lvl>
    <w:lvl w:ilvl="5" w:tplc="C56AEE20">
      <w:start w:val="1"/>
      <w:numFmt w:val="bullet"/>
      <w:lvlText w:val=""/>
      <w:lvlJc w:val="left"/>
      <w:pPr>
        <w:tabs>
          <w:tab w:val="num" w:pos="4320"/>
        </w:tabs>
        <w:ind w:left="4320" w:hanging="360"/>
      </w:pPr>
      <w:rPr>
        <w:rFonts w:ascii="Wingdings" w:hAnsi="Wingdings"/>
      </w:rPr>
    </w:lvl>
    <w:lvl w:ilvl="6" w:tplc="D8468882">
      <w:start w:val="1"/>
      <w:numFmt w:val="bullet"/>
      <w:lvlText w:val=""/>
      <w:lvlJc w:val="left"/>
      <w:pPr>
        <w:tabs>
          <w:tab w:val="num" w:pos="5040"/>
        </w:tabs>
        <w:ind w:left="5040" w:hanging="360"/>
      </w:pPr>
      <w:rPr>
        <w:rFonts w:ascii="Symbol" w:hAnsi="Symbol"/>
      </w:rPr>
    </w:lvl>
    <w:lvl w:ilvl="7" w:tplc="6994E7CE">
      <w:start w:val="1"/>
      <w:numFmt w:val="bullet"/>
      <w:lvlText w:val="o"/>
      <w:lvlJc w:val="left"/>
      <w:pPr>
        <w:tabs>
          <w:tab w:val="num" w:pos="5760"/>
        </w:tabs>
        <w:ind w:left="5760" w:hanging="360"/>
      </w:pPr>
      <w:rPr>
        <w:rFonts w:ascii="Courier New" w:hAnsi="Courier New"/>
      </w:rPr>
    </w:lvl>
    <w:lvl w:ilvl="8" w:tplc="50BCC8B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50648412">
      <w:start w:val="8"/>
      <w:numFmt w:val="decimal"/>
      <w:lvlText w:val="%1."/>
      <w:lvlJc w:val="left"/>
      <w:pPr>
        <w:ind w:left="0" w:firstLine="0"/>
      </w:pPr>
      <w:rPr>
        <w:b/>
        <w:bCs/>
        <w:sz w:val="28"/>
        <w:szCs w:val="28"/>
      </w:rPr>
    </w:lvl>
    <w:lvl w:ilvl="1" w:tplc="111CB1A4">
      <w:start w:val="1"/>
      <w:numFmt w:val="bullet"/>
      <w:lvlText w:val="o"/>
      <w:lvlJc w:val="left"/>
      <w:pPr>
        <w:tabs>
          <w:tab w:val="num" w:pos="1440"/>
        </w:tabs>
        <w:ind w:left="1440" w:hanging="360"/>
      </w:pPr>
      <w:rPr>
        <w:rFonts w:ascii="Courier New" w:hAnsi="Courier New"/>
      </w:rPr>
    </w:lvl>
    <w:lvl w:ilvl="2" w:tplc="8EBEAA9C">
      <w:start w:val="1"/>
      <w:numFmt w:val="bullet"/>
      <w:lvlText w:val=""/>
      <w:lvlJc w:val="left"/>
      <w:pPr>
        <w:tabs>
          <w:tab w:val="num" w:pos="2160"/>
        </w:tabs>
        <w:ind w:left="2160" w:hanging="360"/>
      </w:pPr>
      <w:rPr>
        <w:rFonts w:ascii="Wingdings" w:hAnsi="Wingdings"/>
      </w:rPr>
    </w:lvl>
    <w:lvl w:ilvl="3" w:tplc="C1042CE4">
      <w:start w:val="1"/>
      <w:numFmt w:val="bullet"/>
      <w:lvlText w:val=""/>
      <w:lvlJc w:val="left"/>
      <w:pPr>
        <w:tabs>
          <w:tab w:val="num" w:pos="2880"/>
        </w:tabs>
        <w:ind w:left="2880" w:hanging="360"/>
      </w:pPr>
      <w:rPr>
        <w:rFonts w:ascii="Symbol" w:hAnsi="Symbol"/>
      </w:rPr>
    </w:lvl>
    <w:lvl w:ilvl="4" w:tplc="B02ACB08">
      <w:start w:val="1"/>
      <w:numFmt w:val="bullet"/>
      <w:lvlText w:val="o"/>
      <w:lvlJc w:val="left"/>
      <w:pPr>
        <w:tabs>
          <w:tab w:val="num" w:pos="3600"/>
        </w:tabs>
        <w:ind w:left="3600" w:hanging="360"/>
      </w:pPr>
      <w:rPr>
        <w:rFonts w:ascii="Courier New" w:hAnsi="Courier New"/>
      </w:rPr>
    </w:lvl>
    <w:lvl w:ilvl="5" w:tplc="98822B24">
      <w:start w:val="1"/>
      <w:numFmt w:val="bullet"/>
      <w:lvlText w:val=""/>
      <w:lvlJc w:val="left"/>
      <w:pPr>
        <w:tabs>
          <w:tab w:val="num" w:pos="4320"/>
        </w:tabs>
        <w:ind w:left="4320" w:hanging="360"/>
      </w:pPr>
      <w:rPr>
        <w:rFonts w:ascii="Wingdings" w:hAnsi="Wingdings"/>
      </w:rPr>
    </w:lvl>
    <w:lvl w:ilvl="6" w:tplc="4796CA5A">
      <w:start w:val="1"/>
      <w:numFmt w:val="bullet"/>
      <w:lvlText w:val=""/>
      <w:lvlJc w:val="left"/>
      <w:pPr>
        <w:tabs>
          <w:tab w:val="num" w:pos="5040"/>
        </w:tabs>
        <w:ind w:left="5040" w:hanging="360"/>
      </w:pPr>
      <w:rPr>
        <w:rFonts w:ascii="Symbol" w:hAnsi="Symbol"/>
      </w:rPr>
    </w:lvl>
    <w:lvl w:ilvl="7" w:tplc="6DA4B77A">
      <w:start w:val="1"/>
      <w:numFmt w:val="bullet"/>
      <w:lvlText w:val="o"/>
      <w:lvlJc w:val="left"/>
      <w:pPr>
        <w:tabs>
          <w:tab w:val="num" w:pos="5760"/>
        </w:tabs>
        <w:ind w:left="5760" w:hanging="360"/>
      </w:pPr>
      <w:rPr>
        <w:rFonts w:ascii="Courier New" w:hAnsi="Courier New"/>
      </w:rPr>
    </w:lvl>
    <w:lvl w:ilvl="8" w:tplc="7136A4BE">
      <w:start w:val="1"/>
      <w:numFmt w:val="bullet"/>
      <w:lvlText w:val=""/>
      <w:lvlJc w:val="left"/>
      <w:pPr>
        <w:tabs>
          <w:tab w:val="num" w:pos="6480"/>
        </w:tabs>
        <w:ind w:left="6480" w:hanging="360"/>
      </w:pPr>
      <w:rPr>
        <w:rFonts w:ascii="Wingdings" w:hAnsi="Wingdings"/>
      </w:rPr>
    </w:lvl>
  </w:abstractNum>
  <w:abstractNum w:abstractNumId="11" w15:restartNumberingAfterBreak="0">
    <w:nsid w:val="29764E37"/>
    <w:multiLevelType w:val="multilevel"/>
    <w:tmpl w:val="9670C360"/>
    <w:lvl w:ilvl="0">
      <w:start w:val="9"/>
      <w:numFmt w:val="decimal"/>
      <w:lvlText w:val="%1"/>
      <w:lvlJc w:val="left"/>
      <w:pPr>
        <w:ind w:left="420" w:hanging="420"/>
      </w:pPr>
      <w:rPr>
        <w:rFonts w:hint="default"/>
      </w:rPr>
    </w:lvl>
    <w:lvl w:ilvl="1">
      <w:start w:val="2"/>
      <w:numFmt w:val="decimal"/>
      <w:lvlText w:val="%1.%2"/>
      <w:lvlJc w:val="left"/>
      <w:pPr>
        <w:ind w:left="1743" w:hanging="720"/>
      </w:pPr>
      <w:rPr>
        <w:rFonts w:hint="default"/>
      </w:rPr>
    </w:lvl>
    <w:lvl w:ilvl="2">
      <w:start w:val="1"/>
      <w:numFmt w:val="decimal"/>
      <w:lvlText w:val="%1.%2.%3"/>
      <w:lvlJc w:val="left"/>
      <w:pPr>
        <w:ind w:left="2766" w:hanging="720"/>
      </w:pPr>
      <w:rPr>
        <w:rFonts w:hint="default"/>
      </w:rPr>
    </w:lvl>
    <w:lvl w:ilvl="3">
      <w:start w:val="1"/>
      <w:numFmt w:val="decimal"/>
      <w:lvlText w:val="%1.%2.%3.%4"/>
      <w:lvlJc w:val="left"/>
      <w:pPr>
        <w:ind w:left="4149" w:hanging="1080"/>
      </w:pPr>
      <w:rPr>
        <w:rFonts w:hint="default"/>
      </w:rPr>
    </w:lvl>
    <w:lvl w:ilvl="4">
      <w:start w:val="1"/>
      <w:numFmt w:val="decimal"/>
      <w:lvlText w:val="%1.%2.%3.%4.%5"/>
      <w:lvlJc w:val="left"/>
      <w:pPr>
        <w:ind w:left="5532" w:hanging="1440"/>
      </w:pPr>
      <w:rPr>
        <w:rFonts w:hint="default"/>
      </w:rPr>
    </w:lvl>
    <w:lvl w:ilvl="5">
      <w:start w:val="1"/>
      <w:numFmt w:val="decimal"/>
      <w:lvlText w:val="%1.%2.%3.%4.%5.%6"/>
      <w:lvlJc w:val="left"/>
      <w:pPr>
        <w:ind w:left="6555" w:hanging="1440"/>
      </w:pPr>
      <w:rPr>
        <w:rFonts w:hint="default"/>
      </w:rPr>
    </w:lvl>
    <w:lvl w:ilvl="6">
      <w:start w:val="1"/>
      <w:numFmt w:val="decimal"/>
      <w:lvlText w:val="%1.%2.%3.%4.%5.%6.%7"/>
      <w:lvlJc w:val="left"/>
      <w:pPr>
        <w:ind w:left="7938" w:hanging="1800"/>
      </w:pPr>
      <w:rPr>
        <w:rFonts w:hint="default"/>
      </w:rPr>
    </w:lvl>
    <w:lvl w:ilvl="7">
      <w:start w:val="1"/>
      <w:numFmt w:val="decimal"/>
      <w:lvlText w:val="%1.%2.%3.%4.%5.%6.%7.%8"/>
      <w:lvlJc w:val="left"/>
      <w:pPr>
        <w:ind w:left="9321" w:hanging="2160"/>
      </w:pPr>
      <w:rPr>
        <w:rFonts w:hint="default"/>
      </w:rPr>
    </w:lvl>
    <w:lvl w:ilvl="8">
      <w:start w:val="1"/>
      <w:numFmt w:val="decimal"/>
      <w:lvlText w:val="%1.%2.%3.%4.%5.%6.%7.%8.%9"/>
      <w:lvlJc w:val="left"/>
      <w:pPr>
        <w:ind w:left="10344"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C6"/>
    <w:rsid w:val="001B13C0"/>
    <w:rsid w:val="00257E4A"/>
    <w:rsid w:val="00343175"/>
    <w:rsid w:val="00407B02"/>
    <w:rsid w:val="004B49F0"/>
    <w:rsid w:val="005538CF"/>
    <w:rsid w:val="00902DC6"/>
    <w:rsid w:val="00DC0493"/>
    <w:rsid w:val="00E2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5989"/>
  <w15:docId w15:val="{066E7C35-7AFC-425B-938E-C073F0DA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testselected">
    <w:name w:val="test selected"/>
    <w:basedOn w:val="Normal"/>
  </w:style>
  <w:style w:type="paragraph" w:customStyle="1" w:styleId="test">
    <w:name w:val="test"/>
    <w:basedOn w:val="Normal"/>
  </w:style>
  <w:style w:type="paragraph" w:styleId="NoSpacing">
    <w:name w:val="No Spacing"/>
    <w:uiPriority w:val="1"/>
    <w:qFormat/>
    <w:rsid w:val="00407B02"/>
    <w:rPr>
      <w:sz w:val="24"/>
      <w:szCs w:val="24"/>
    </w:rPr>
  </w:style>
  <w:style w:type="paragraph" w:styleId="ListParagraph">
    <w:name w:val="List Paragraph"/>
    <w:basedOn w:val="Normal"/>
    <w:uiPriority w:val="34"/>
    <w:qFormat/>
    <w:rsid w:val="0034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491D8-A56E-48DE-80EA-D3F8E198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65</Pages>
  <Words>9192</Words>
  <Characters>52398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Leya Kurian</cp:lastModifiedBy>
  <cp:revision>2</cp:revision>
  <dcterms:created xsi:type="dcterms:W3CDTF">2023-09-03T15:55:00Z</dcterms:created>
  <dcterms:modified xsi:type="dcterms:W3CDTF">2023-09-05T16:46:00Z</dcterms:modified>
</cp:coreProperties>
</file>